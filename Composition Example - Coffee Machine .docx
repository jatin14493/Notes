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F069F" w14:textId="77777777" w:rsidR="007F0597" w:rsidRDefault="007F0597" w:rsidP="007F0597">
      <w:pPr>
        <w:widowControl w:val="0"/>
        <w:autoSpaceDE w:val="0"/>
        <w:autoSpaceDN w:val="0"/>
        <w:adjustRightInd w:val="0"/>
        <w:rPr>
          <w:rFonts w:ascii="Helvetica Neue" w:hAnsi="Helvetica Neue" w:cs="Helvetica Neue"/>
          <w:color w:val="353535"/>
          <w:u w:color="353535"/>
        </w:rPr>
      </w:pPr>
      <w:bookmarkStart w:id="0" w:name="_GoBack"/>
      <w:r>
        <w:rPr>
          <w:rFonts w:ascii="Helvetica Neue" w:hAnsi="Helvetica Neue" w:cs="Helvetica Neue"/>
          <w:b/>
          <w:bCs/>
          <w:color w:val="353535"/>
          <w:u w:val="single" w:color="353535"/>
        </w:rPr>
        <w:t>Composition - Coffee Machine Example</w:t>
      </w:r>
      <w:bookmarkEnd w:id="0"/>
    </w:p>
    <w:p w14:paraId="4AADDE5F"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0B38CFD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Composition is one of the </w:t>
      </w:r>
      <w:hyperlink r:id="rId5" w:history="1">
        <w:r>
          <w:rPr>
            <w:rFonts w:ascii="Helvetica Neue" w:hAnsi="Helvetica Neue" w:cs="Helvetica Neue"/>
            <w:color w:val="DCA10D"/>
            <w:u w:color="353535"/>
          </w:rPr>
          <w:t>fundamental concepts in object-oriented programming</w:t>
        </w:r>
      </w:hyperlink>
      <w:r>
        <w:rPr>
          <w:rFonts w:ascii="Helvetica Neue" w:hAnsi="Helvetica Neue" w:cs="Helvetica Neue"/>
          <w:color w:val="353535"/>
          <w:u w:color="353535"/>
        </w:rPr>
        <w:t>. It describes a class that references one or more objects of other classes in instance variables. This allows you to model a </w:t>
      </w:r>
      <w:proofErr w:type="spellStart"/>
      <w:r>
        <w:rPr>
          <w:rFonts w:ascii="Helvetica Neue" w:hAnsi="Helvetica Neue" w:cs="Helvetica Neue"/>
          <w:i/>
          <w:iCs/>
          <w:color w:val="353535"/>
          <w:u w:color="353535"/>
        </w:rPr>
        <w:t>has</w:t>
      </w:r>
      <w:proofErr w:type="spellEnd"/>
      <w:r>
        <w:rPr>
          <w:rFonts w:ascii="Helvetica Neue" w:hAnsi="Helvetica Neue" w:cs="Helvetica Neue"/>
          <w:i/>
          <w:iCs/>
          <w:color w:val="353535"/>
          <w:u w:color="353535"/>
        </w:rPr>
        <w:t>-a</w:t>
      </w:r>
      <w:r>
        <w:rPr>
          <w:rFonts w:ascii="Helvetica Neue" w:hAnsi="Helvetica Neue" w:cs="Helvetica Neue"/>
          <w:color w:val="353535"/>
          <w:u w:color="353535"/>
        </w:rPr>
        <w:t> association between objects.</w:t>
      </w:r>
    </w:p>
    <w:p w14:paraId="1D89F8B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You can find such relationships quite regularly in the real world. A car, for example, has an engine and modern coffee machines often have an integrated grinder and a brewing unit.</w:t>
      </w:r>
    </w:p>
    <w:p w14:paraId="51186D1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Main benefits of composition</w:t>
      </w:r>
    </w:p>
    <w:p w14:paraId="311EAE14"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Given its broad use in the real world, it’s no surprise that composition is also commonly used in carefully designed software components. When you use this concept, you can:</w:t>
      </w:r>
    </w:p>
    <w:p w14:paraId="0109061E" w14:textId="77777777" w:rsidR="007F0597" w:rsidRDefault="007F0597" w:rsidP="007F0597">
      <w:pPr>
        <w:widowControl w:val="0"/>
        <w:numPr>
          <w:ilvl w:val="0"/>
          <w:numId w:val="1"/>
        </w:numPr>
        <w:autoSpaceDE w:val="0"/>
        <w:autoSpaceDN w:val="0"/>
        <w:adjustRightInd w:val="0"/>
        <w:ind w:left="0" w:firstLine="0"/>
        <w:rPr>
          <w:rFonts w:ascii="Helvetica Neue" w:hAnsi="Helvetica Neue" w:cs="Helvetica Neue"/>
          <w:color w:val="353535"/>
          <w:u w:color="353535"/>
        </w:rPr>
      </w:pPr>
      <w:r>
        <w:rPr>
          <w:rFonts w:ascii="Helvetica Neue" w:hAnsi="Helvetica Neue" w:cs="Helvetica Neue"/>
          <w:color w:val="353535"/>
          <w:u w:color="353535"/>
        </w:rPr>
        <w:t>reuse existing code</w:t>
      </w:r>
    </w:p>
    <w:p w14:paraId="523C6000" w14:textId="77777777" w:rsidR="007F0597" w:rsidRDefault="007F0597" w:rsidP="007F0597">
      <w:pPr>
        <w:widowControl w:val="0"/>
        <w:numPr>
          <w:ilvl w:val="0"/>
          <w:numId w:val="1"/>
        </w:numPr>
        <w:autoSpaceDE w:val="0"/>
        <w:autoSpaceDN w:val="0"/>
        <w:adjustRightInd w:val="0"/>
        <w:ind w:left="0" w:firstLine="0"/>
        <w:rPr>
          <w:rFonts w:ascii="Helvetica Neue" w:hAnsi="Helvetica Neue" w:cs="Helvetica Neue"/>
          <w:color w:val="353535"/>
          <w:u w:color="353535"/>
        </w:rPr>
      </w:pPr>
      <w:hyperlink r:id="rId6" w:history="1">
        <w:r>
          <w:rPr>
            <w:rFonts w:ascii="Helvetica Neue" w:hAnsi="Helvetica Neue" w:cs="Helvetica Neue"/>
            <w:color w:val="DCA10D"/>
            <w:u w:color="353535"/>
          </w:rPr>
          <w:t>design clean APIs</w:t>
        </w:r>
      </w:hyperlink>
    </w:p>
    <w:p w14:paraId="713BB531" w14:textId="77777777" w:rsidR="007F0597" w:rsidRDefault="007F0597" w:rsidP="007F0597">
      <w:pPr>
        <w:widowControl w:val="0"/>
        <w:numPr>
          <w:ilvl w:val="0"/>
          <w:numId w:val="1"/>
        </w:numPr>
        <w:autoSpaceDE w:val="0"/>
        <w:autoSpaceDN w:val="0"/>
        <w:adjustRightInd w:val="0"/>
        <w:ind w:left="0" w:firstLine="0"/>
        <w:rPr>
          <w:rFonts w:ascii="Helvetica Neue" w:hAnsi="Helvetica Neue" w:cs="Helvetica Neue"/>
          <w:color w:val="353535"/>
          <w:u w:color="353535"/>
        </w:rPr>
      </w:pPr>
      <w:r>
        <w:rPr>
          <w:rFonts w:ascii="Helvetica Neue" w:hAnsi="Helvetica Neue" w:cs="Helvetica Neue"/>
          <w:color w:val="353535"/>
          <w:u w:color="353535"/>
        </w:rPr>
        <w:t>change the implementation of a class used in a composition without adapting any external clients</w:t>
      </w:r>
    </w:p>
    <w:p w14:paraId="1AA3124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Reuse existing code</w:t>
      </w:r>
    </w:p>
    <w:p w14:paraId="7D0058B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The main reason to use composition is that it allows you to reuse code without </w:t>
      </w:r>
      <w:proofErr w:type="spellStart"/>
      <w:r>
        <w:rPr>
          <w:rFonts w:ascii="Helvetica Neue" w:hAnsi="Helvetica Neue" w:cs="Helvetica Neue"/>
          <w:color w:val="353535"/>
          <w:u w:color="353535"/>
        </w:rPr>
        <w:t>modeling</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an</w:t>
      </w:r>
      <w:proofErr w:type="spellEnd"/>
      <w:r>
        <w:rPr>
          <w:rFonts w:ascii="Helvetica Neue" w:hAnsi="Helvetica Neue" w:cs="Helvetica Neue"/>
          <w:color w:val="353535"/>
          <w:u w:color="353535"/>
        </w:rPr>
        <w:t> </w:t>
      </w:r>
      <w:proofErr w:type="spellStart"/>
      <w:r>
        <w:rPr>
          <w:rFonts w:ascii="Helvetica Neue" w:hAnsi="Helvetica Neue" w:cs="Helvetica Neue"/>
          <w:i/>
          <w:iCs/>
          <w:color w:val="353535"/>
          <w:u w:color="353535"/>
        </w:rPr>
        <w:t>is</w:t>
      </w:r>
      <w:proofErr w:type="spellEnd"/>
      <w:r>
        <w:rPr>
          <w:rFonts w:ascii="Helvetica Neue" w:hAnsi="Helvetica Neue" w:cs="Helvetica Neue"/>
          <w:i/>
          <w:iCs/>
          <w:color w:val="353535"/>
          <w:u w:color="353535"/>
        </w:rPr>
        <w:t>-a</w:t>
      </w:r>
      <w:r>
        <w:rPr>
          <w:rFonts w:ascii="Helvetica Neue" w:hAnsi="Helvetica Neue" w:cs="Helvetica Neue"/>
          <w:color w:val="353535"/>
          <w:u w:color="353535"/>
        </w:rPr>
        <w:t> association as you do by using </w:t>
      </w:r>
      <w:hyperlink r:id="rId7" w:history="1">
        <w:r>
          <w:rPr>
            <w:rFonts w:ascii="Helvetica Neue" w:hAnsi="Helvetica Neue" w:cs="Helvetica Neue"/>
            <w:color w:val="DCA10D"/>
            <w:u w:color="353535"/>
          </w:rPr>
          <w:t>inheritance</w:t>
        </w:r>
      </w:hyperlink>
      <w:r>
        <w:rPr>
          <w:rFonts w:ascii="Helvetica Neue" w:hAnsi="Helvetica Neue" w:cs="Helvetica Neue"/>
          <w:color w:val="353535"/>
          <w:u w:color="353535"/>
        </w:rPr>
        <w:t>. That allows stronger encapsulation and makes your code easier to maintain as Joshua Bloch explains in the 3rd edition of his book </w:t>
      </w:r>
      <w:hyperlink r:id="rId8" w:history="1">
        <w:r>
          <w:rPr>
            <w:rFonts w:ascii="Helvetica Neue" w:hAnsi="Helvetica Neue" w:cs="Helvetica Neue"/>
            <w:color w:val="DCA10D"/>
            <w:u w:color="353535"/>
          </w:rPr>
          <w:t>Effective Java</w:t>
        </w:r>
      </w:hyperlink>
      <w:r>
        <w:rPr>
          <w:rFonts w:ascii="Helvetica Neue" w:hAnsi="Helvetica Neue" w:cs="Helvetica Neue"/>
          <w:color w:val="353535"/>
          <w:u w:color="353535"/>
        </w:rPr>
        <w:t>.</w:t>
      </w:r>
    </w:p>
    <w:p w14:paraId="1159916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concept of composition is often used in the real world, and it should be the same in software development. A car is not an engine; it has one. And a coffee machine has a grinder and a brewing unit, but it is none of them. The car and the coffee machine integrate an engine, grinder and brewing unit via their external APIs to compose a higher level of abstraction and provide more significant value to their users.</w:t>
      </w:r>
    </w:p>
    <w:p w14:paraId="342AB84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You can do the same in software development when you design a class to keep a reference to an object and to use it in one or more of its methods.</w:t>
      </w:r>
    </w:p>
    <w:p w14:paraId="65EBB881"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1F1228B9" w14:textId="77777777" w:rsidR="007F0597" w:rsidRDefault="007F0597" w:rsidP="007F0597">
      <w:pPr>
        <w:widowControl w:val="0"/>
        <w:autoSpaceDE w:val="0"/>
        <w:autoSpaceDN w:val="0"/>
        <w:adjustRightInd w:val="0"/>
        <w:rPr>
          <w:rFonts w:ascii="Helvetica Neue" w:hAnsi="Helvetica Neue" w:cs="Helvetica Neue"/>
          <w:color w:val="DCA10D"/>
          <w:u w:color="353535"/>
        </w:rPr>
      </w:pPr>
      <w:r>
        <w:rPr>
          <w:rFonts w:ascii="Helvetica Neue" w:hAnsi="Helvetica Neue" w:cs="Helvetica Neue"/>
          <w:color w:val="353535"/>
          <w:u w:color="353535"/>
        </w:rPr>
        <w:fldChar w:fldCharType="begin"/>
      </w:r>
      <w:r>
        <w:rPr>
          <w:rFonts w:ascii="Helvetica Neue" w:hAnsi="Helvetica Neue" w:cs="Helvetica Neue"/>
          <w:color w:val="353535"/>
          <w:u w:color="353535"/>
        </w:rPr>
        <w:instrText>HYPERLINK "https://cta-service-cms2.hubspot.com/ctas/v2/public/cs/c/?cta_guid=c6b2e255-e511-4668-9529-58041fb5c42a&amp;placement_guid=c00f5072-32fb-4332-a4d7-60765e6305d0&amp;portal_id=207384&amp;canon=https%3A%2F%2Fstackify.com%2Foop-concepts-composition%2F&amp;redirect_url=APefjpE6J6kR6X2u5PUj6RcQZYIZnjr9duLzGB-tLJvp6xySJH2XYvnosM49MPBzqCT-t74QZZKBXrmvTxmR-1YEwPEY2Ut6wPp2kKSiZ9s2RcaJseNy0itZiYBy4Cnnzj-rQMNlisq4CEY0K32CKg9kgY_bo3TOWgcVl72fN5AyufOEPjk5yZtTHE_xZxUQw79WTLQktwdJK3OloqcubuVOxAlntOfy3-Af-8JRIYo4-Waiyi-tUWA&amp;click=c5f0b820-b889-461f-b7db-1a2660302aa6&amp;hsutk=a020fb3442462e4a2b7286177f8d21be&amp;utm_referrer=https%3A%2F%2Fstackify.com%2Foop-concepts-composition%2F&amp;__hstc=23835621.a020fb3442462e4a2b7286177f8d21be.1534414564728.1534414564728.1534747654664.2&amp;__hssc=23835621.1.1534747654664&amp;__hsfp=2412433903"</w:instrText>
      </w:r>
      <w:r>
        <w:rPr>
          <w:rFonts w:ascii="Helvetica Neue" w:hAnsi="Helvetica Neue" w:cs="Helvetica Neue"/>
          <w:color w:val="353535"/>
          <w:u w:color="353535"/>
        </w:rPr>
      </w:r>
      <w:r>
        <w:rPr>
          <w:rFonts w:ascii="Helvetica Neue" w:hAnsi="Helvetica Neue" w:cs="Helvetica Neue"/>
          <w:color w:val="353535"/>
          <w:u w:color="353535"/>
        </w:rPr>
        <w:fldChar w:fldCharType="separate"/>
      </w:r>
    </w:p>
    <w:p w14:paraId="16B0FE5A"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fldChar w:fldCharType="end"/>
      </w:r>
    </w:p>
    <w:p w14:paraId="1F1A7E9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Design a clean API</w:t>
      </w:r>
    </w:p>
    <w:p w14:paraId="5676392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This also enables you to design clean and easy-to-use APIs. When you compose a class, you can decide if the referenced classes become part of the API or if you want to hide them.</w:t>
      </w:r>
    </w:p>
    <w:p w14:paraId="107C252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As I explained in my article about </w:t>
      </w:r>
      <w:hyperlink r:id="rId9" w:history="1">
        <w:r>
          <w:rPr>
            <w:rFonts w:ascii="Helvetica Neue" w:hAnsi="Helvetica Neue" w:cs="Helvetica Neue"/>
            <w:color w:val="DCA10D"/>
            <w:u w:color="353535"/>
          </w:rPr>
          <w:t>encapsulation</w:t>
        </w:r>
      </w:hyperlink>
      <w:r>
        <w:rPr>
          <w:rFonts w:ascii="Helvetica Neue" w:hAnsi="Helvetica Neue" w:cs="Helvetica Neue"/>
          <w:color w:val="353535"/>
          <w:u w:color="353535"/>
        </w:rPr>
        <w:t>, Java supports different access modifiers. It’s a common best practice to use the </w:t>
      </w:r>
      <w:r>
        <w:rPr>
          <w:rFonts w:ascii="Helvetica Neue" w:hAnsi="Helvetica Neue" w:cs="Helvetica Neue"/>
          <w:i/>
          <w:iCs/>
          <w:color w:val="353535"/>
          <w:u w:color="353535"/>
        </w:rPr>
        <w:t>private</w:t>
      </w:r>
      <w:r>
        <w:rPr>
          <w:rFonts w:ascii="Helvetica Neue" w:hAnsi="Helvetica Neue" w:cs="Helvetica Neue"/>
          <w:color w:val="353535"/>
          <w:u w:color="353535"/>
        </w:rPr>
        <w:t> modifier for all attributes, including the ones that reference other objects, so that it can only be accessed within the same object. If you want to allow external access to an attribute, you need to implement a getter or setter method for it.</w:t>
      </w:r>
    </w:p>
    <w:p w14:paraId="05AB012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But that’s not the only thing you can do to create a clean API. If you use no access modifiers for a class, it becomes package-private. This class can’t be accessed outside of its own package and is not part of the API. External clients of your software component are not aware of this class. They can only use it via a public class that uses the package-private class in a composition.</w:t>
      </w:r>
    </w:p>
    <w:p w14:paraId="0C58B5F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lastRenderedPageBreak/>
        <w:t>Let’s take a look at an example.</w:t>
      </w:r>
    </w:p>
    <w:p w14:paraId="4248F143"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035C63D8"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0A6F1A6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 xml:space="preserve">API design in the </w:t>
      </w:r>
      <w:proofErr w:type="spellStart"/>
      <w:r>
        <w:rPr>
          <w:rFonts w:ascii="Helvetica Neue" w:hAnsi="Helvetica Neue" w:cs="Helvetica Neue"/>
          <w:b/>
          <w:bCs/>
          <w:color w:val="353535"/>
          <w:u w:color="353535"/>
        </w:rPr>
        <w:t>CoffeeMachine</w:t>
      </w:r>
      <w:proofErr w:type="spellEnd"/>
      <w:r>
        <w:rPr>
          <w:rFonts w:ascii="Helvetica Neue" w:hAnsi="Helvetica Neue" w:cs="Helvetica Neue"/>
          <w:b/>
          <w:bCs/>
          <w:color w:val="353535"/>
          <w:u w:color="353535"/>
        </w:rPr>
        <w:t xml:space="preserve"> example</w:t>
      </w:r>
    </w:p>
    <w:p w14:paraId="6354BF7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 use composition in the </w:t>
      </w:r>
      <w:proofErr w:type="spellStart"/>
      <w:r>
        <w:rPr>
          <w:rFonts w:ascii="Helvetica Neue" w:hAnsi="Helvetica Neue" w:cs="Helvetica Neue"/>
          <w:color w:val="353535"/>
          <w:u w:color="353535"/>
        </w:rPr>
        <w:t>CoffeeMachine</w:t>
      </w:r>
      <w:proofErr w:type="spellEnd"/>
      <w:r>
        <w:rPr>
          <w:rFonts w:ascii="Helvetica Neue" w:hAnsi="Helvetica Neue" w:cs="Helvetica Neue"/>
          <w:color w:val="353535"/>
          <w:u w:color="353535"/>
        </w:rPr>
        <w:t xml:space="preserve"> project that you might already know from the previous posts of this series. You can clone it at </w:t>
      </w:r>
      <w:hyperlink r:id="rId10" w:history="1">
        <w:r>
          <w:rPr>
            <w:rFonts w:ascii="Helvetica Neue" w:hAnsi="Helvetica Neue" w:cs="Helvetica Neue"/>
            <w:color w:val="DCA10D"/>
            <w:u w:color="353535"/>
          </w:rPr>
          <w:t>https://github.com/thjanssen/Stackify-OopAbstraction</w:t>
        </w:r>
      </w:hyperlink>
      <w:r>
        <w:rPr>
          <w:rFonts w:ascii="Helvetica Neue" w:hAnsi="Helvetica Neue" w:cs="Helvetica Neue"/>
          <w:color w:val="353535"/>
          <w:u w:color="353535"/>
        </w:rPr>
        <w:t>.</w:t>
      </w:r>
    </w:p>
    <w:p w14:paraId="45419D6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The </w:t>
      </w:r>
      <w:proofErr w:type="spellStart"/>
      <w:r>
        <w:rPr>
          <w:rFonts w:ascii="Helvetica Neue" w:hAnsi="Helvetica Neue" w:cs="Helvetica Neue"/>
          <w:color w:val="353535"/>
          <w:u w:color="353535"/>
        </w:rPr>
        <w:t>CoffeeMachine</w:t>
      </w:r>
      <w:proofErr w:type="spellEnd"/>
      <w:r>
        <w:rPr>
          <w:rFonts w:ascii="Helvetica Neue" w:hAnsi="Helvetica Neue" w:cs="Helvetica Neue"/>
          <w:color w:val="353535"/>
          <w:u w:color="353535"/>
        </w:rPr>
        <w:t xml:space="preserve"> class models a modern coffee machine with an integrated grinder and a brewing unit. In the real world, these two elements are parts of the coffee machine and can’t be separated. You also don’t interact with them directly. You always use them via the interface of the coffee machine. This interface only you </w:t>
      </w:r>
      <w:proofErr w:type="gramStart"/>
      <w:r>
        <w:rPr>
          <w:rFonts w:ascii="Helvetica Neue" w:hAnsi="Helvetica Neue" w:cs="Helvetica Neue"/>
          <w:color w:val="353535"/>
          <w:u w:color="353535"/>
        </w:rPr>
        <w:t>gives</w:t>
      </w:r>
      <w:proofErr w:type="gramEnd"/>
      <w:r>
        <w:rPr>
          <w:rFonts w:ascii="Helvetica Neue" w:hAnsi="Helvetica Neue" w:cs="Helvetica Neue"/>
          <w:color w:val="353535"/>
          <w:u w:color="353535"/>
        </w:rPr>
        <w:t xml:space="preserve"> you access to the operations that are required to brew a coffee and hides every other detail.</w:t>
      </w:r>
    </w:p>
    <w:p w14:paraId="0140779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That design works pretty well in the real world. Let’s try the same approach for our example application.</w:t>
      </w:r>
    </w:p>
    <w:p w14:paraId="2137FF3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noProof/>
          <w:color w:val="353535"/>
          <w:u w:color="353535"/>
          <w:lang w:eastAsia="en-GB"/>
        </w:rPr>
        <w:drawing>
          <wp:inline distT="0" distB="0" distL="0" distR="0" wp14:anchorId="7543B1E2" wp14:editId="410C180C">
            <wp:extent cx="12546965" cy="35540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46965" cy="3554095"/>
                    </a:xfrm>
                    <a:prstGeom prst="rect">
                      <a:avLst/>
                    </a:prstGeom>
                    <a:noFill/>
                    <a:ln>
                      <a:noFill/>
                    </a:ln>
                  </pic:spPr>
                </pic:pic>
              </a:graphicData>
            </a:graphic>
          </wp:inline>
        </w:drawing>
      </w:r>
    </w:p>
    <w:p w14:paraId="7C47DA3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i/>
          <w:iCs/>
          <w:color w:val="353535"/>
          <w:u w:color="353535"/>
        </w:rPr>
        <w:t>Grinder</w:t>
      </w:r>
      <w:r>
        <w:rPr>
          <w:rFonts w:ascii="Helvetica Neue" w:hAnsi="Helvetica Neue" w:cs="Helvetica Neue"/>
          <w:b/>
          <w:bCs/>
          <w:color w:val="353535"/>
          <w:u w:color="353535"/>
        </w:rPr>
        <w:t> and </w:t>
      </w:r>
      <w:proofErr w:type="spellStart"/>
      <w:r>
        <w:rPr>
          <w:rFonts w:ascii="Helvetica Neue" w:hAnsi="Helvetica Neue" w:cs="Helvetica Neue"/>
          <w:b/>
          <w:bCs/>
          <w:i/>
          <w:iCs/>
          <w:color w:val="353535"/>
          <w:u w:color="353535"/>
        </w:rPr>
        <w:t>BrewingUnit</w:t>
      </w:r>
      <w:proofErr w:type="spellEnd"/>
      <w:r>
        <w:rPr>
          <w:rFonts w:ascii="Helvetica Neue" w:hAnsi="Helvetica Neue" w:cs="Helvetica Neue"/>
          <w:b/>
          <w:bCs/>
          <w:color w:val="353535"/>
          <w:u w:color="353535"/>
        </w:rPr>
        <w:t> as internal classes</w:t>
      </w:r>
    </w:p>
    <w:p w14:paraId="6B8C775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w:t>
      </w:r>
      <w:r>
        <w:rPr>
          <w:rFonts w:ascii="Helvetica Neue" w:hAnsi="Helvetica Neue" w:cs="Helvetica Neue"/>
          <w:i/>
          <w:iCs/>
          <w:color w:val="353535"/>
          <w:u w:color="353535"/>
        </w:rPr>
        <w:t>Grinder</w:t>
      </w:r>
      <w:r>
        <w:rPr>
          <w:rFonts w:ascii="Helvetica Neue" w:hAnsi="Helvetica Neue" w:cs="Helvetica Neue"/>
          <w:color w:val="353535"/>
          <w:u w:color="353535"/>
        </w:rPr>
        <w:t> and </w:t>
      </w:r>
      <w:proofErr w:type="spellStart"/>
      <w:r>
        <w:rPr>
          <w:rFonts w:ascii="Helvetica Neue" w:hAnsi="Helvetica Neue" w:cs="Helvetica Neue"/>
          <w:i/>
          <w:iCs/>
          <w:color w:val="353535"/>
          <w:u w:color="353535"/>
        </w:rPr>
        <w:t>BrewingUnit</w:t>
      </w:r>
      <w:proofErr w:type="spellEnd"/>
      <w:r>
        <w:rPr>
          <w:rFonts w:ascii="Helvetica Neue" w:hAnsi="Helvetica Neue" w:cs="Helvetica Neue"/>
          <w:color w:val="353535"/>
          <w:u w:color="353535"/>
        </w:rPr>
        <w:t> classes are package-private and can’t be accessed from the outside. You will not even see them, as long as you’re not adding a class to the package of my application.</w:t>
      </w:r>
    </w:p>
    <w:p w14:paraId="06CC368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class Grinder { </w:t>
      </w:r>
    </w:p>
    <w:p w14:paraId="6354A9B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public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gramStart"/>
      <w:r>
        <w:rPr>
          <w:rFonts w:ascii="Helvetica Neue" w:hAnsi="Helvetica Neue" w:cs="Helvetica Neue"/>
          <w:color w:val="353535"/>
          <w:u w:color="353535"/>
        </w:rPr>
        <w:t>grind(</w:t>
      </w:r>
      <w:proofErr w:type="spellStart"/>
      <w:proofErr w:type="gramEnd"/>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 double </w:t>
      </w:r>
      <w:proofErr w:type="spellStart"/>
      <w:r>
        <w:rPr>
          <w:rFonts w:ascii="Helvetica Neue" w:hAnsi="Helvetica Neue" w:cs="Helvetica Neue"/>
          <w:color w:val="353535"/>
          <w:u w:color="353535"/>
        </w:rPr>
        <w:t>quantityCoffee</w:t>
      </w:r>
      <w:proofErr w:type="spellEnd"/>
      <w:r>
        <w:rPr>
          <w:rFonts w:ascii="Helvetica Neue" w:hAnsi="Helvetica Neue" w:cs="Helvetica Neue"/>
          <w:color w:val="353535"/>
          <w:u w:color="353535"/>
        </w:rPr>
        <w:t xml:space="preserve">) { </w:t>
      </w:r>
    </w:p>
    <w:p w14:paraId="4200A98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new </w:t>
      </w:r>
      <w:proofErr w:type="spellStart"/>
      <w:proofErr w:type="gram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 xml:space="preserve">); </w:t>
      </w:r>
    </w:p>
    <w:p w14:paraId="2E7563A9"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687D114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210CA43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class </w:t>
      </w:r>
      <w:proofErr w:type="spellStart"/>
      <w:r>
        <w:rPr>
          <w:rFonts w:ascii="Helvetica Neue" w:hAnsi="Helvetica Neue" w:cs="Helvetica Neue"/>
          <w:color w:val="353535"/>
          <w:u w:color="353535"/>
        </w:rPr>
        <w:t>BrewingUnit</w:t>
      </w:r>
      <w:proofErr w:type="spellEnd"/>
      <w:r>
        <w:rPr>
          <w:rFonts w:ascii="Helvetica Neue" w:hAnsi="Helvetica Neue" w:cs="Helvetica Neue"/>
          <w:color w:val="353535"/>
          <w:u w:color="353535"/>
        </w:rPr>
        <w:t xml:space="preserve"> { </w:t>
      </w:r>
    </w:p>
    <w:p w14:paraId="7D03A5A4"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public Coffee </w:t>
      </w:r>
      <w:proofErr w:type="gramStart"/>
      <w:r>
        <w:rPr>
          <w:rFonts w:ascii="Helvetica Neue" w:hAnsi="Helvetica Neue" w:cs="Helvetica Neue"/>
          <w:color w:val="353535"/>
          <w:u w:color="353535"/>
        </w:rPr>
        <w:t>brew(</w:t>
      </w:r>
      <w:proofErr w:type="spellStart"/>
      <w:proofErr w:type="gramEnd"/>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selection,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double quantity) { </w:t>
      </w:r>
    </w:p>
    <w:p w14:paraId="0FF68D7A"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new </w:t>
      </w:r>
      <w:proofErr w:type="gramStart"/>
      <w:r>
        <w:rPr>
          <w:rFonts w:ascii="Helvetica Neue" w:hAnsi="Helvetica Neue" w:cs="Helvetica Neue"/>
          <w:color w:val="353535"/>
          <w:u w:color="353535"/>
        </w:rPr>
        <w:t>Coffee(</w:t>
      </w:r>
      <w:proofErr w:type="gramEnd"/>
      <w:r>
        <w:rPr>
          <w:rFonts w:ascii="Helvetica Neue" w:hAnsi="Helvetica Neue" w:cs="Helvetica Neue"/>
          <w:color w:val="353535"/>
          <w:u w:color="353535"/>
        </w:rPr>
        <w:t xml:space="preserve">selection, quantity); </w:t>
      </w:r>
    </w:p>
    <w:p w14:paraId="009E2F6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4F8D511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7B6CD4EA"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19312074" w14:textId="77777777" w:rsidR="007F0597" w:rsidRDefault="007F0597" w:rsidP="007F0597">
      <w:pPr>
        <w:widowControl w:val="0"/>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The </w:t>
      </w:r>
      <w:proofErr w:type="spellStart"/>
      <w:r>
        <w:rPr>
          <w:rFonts w:ascii="Helvetica Neue" w:hAnsi="Helvetica Neue" w:cs="Helvetica Neue"/>
          <w:b/>
          <w:bCs/>
          <w:i/>
          <w:iCs/>
          <w:color w:val="353535"/>
          <w:u w:color="353535"/>
        </w:rPr>
        <w:t>CoffeeMachine</w:t>
      </w:r>
      <w:proofErr w:type="spellEnd"/>
      <w:r>
        <w:rPr>
          <w:rFonts w:ascii="Helvetica Neue" w:hAnsi="Helvetica Neue" w:cs="Helvetica Neue"/>
          <w:b/>
          <w:bCs/>
          <w:color w:val="353535"/>
          <w:u w:color="353535"/>
        </w:rPr>
        <w:t> class defines the public API</w:t>
      </w:r>
    </w:p>
    <w:p w14:paraId="0CB6B6F8"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5895FDB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public methods of the </w:t>
      </w:r>
      <w:proofErr w:type="spellStart"/>
      <w:r>
        <w:rPr>
          <w:rFonts w:ascii="Helvetica Neue" w:hAnsi="Helvetica Neue" w:cs="Helvetica Neue"/>
          <w:i/>
          <w:iCs/>
          <w:color w:val="353535"/>
          <w:u w:color="353535"/>
        </w:rPr>
        <w:t>CoffeeMachine</w:t>
      </w:r>
      <w:proofErr w:type="spellEnd"/>
      <w:r>
        <w:rPr>
          <w:rFonts w:ascii="Helvetica Neue" w:hAnsi="Helvetica Neue" w:cs="Helvetica Neue"/>
          <w:color w:val="353535"/>
          <w:u w:color="353535"/>
        </w:rPr>
        <w:t> class define the main part of the API of my small sample application. These are:</w:t>
      </w:r>
    </w:p>
    <w:p w14:paraId="0D343DF7"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2839DB56" w14:textId="77777777" w:rsidR="007F0597" w:rsidRDefault="007F0597" w:rsidP="007F0597">
      <w:pPr>
        <w:widowControl w:val="0"/>
        <w:numPr>
          <w:ilvl w:val="0"/>
          <w:numId w:val="2"/>
        </w:numPr>
        <w:autoSpaceDE w:val="0"/>
        <w:autoSpaceDN w:val="0"/>
        <w:adjustRightInd w:val="0"/>
        <w:ind w:left="0" w:firstLine="0"/>
        <w:rPr>
          <w:rFonts w:ascii="Helvetica Neue" w:hAnsi="Helvetica Neue" w:cs="Helvetica Neue"/>
          <w:color w:val="353535"/>
          <w:u w:color="353535"/>
        </w:rPr>
      </w:pPr>
      <w:r>
        <w:rPr>
          <w:rFonts w:ascii="Helvetica Neue" w:hAnsi="Helvetica Neue" w:cs="Helvetica Neue"/>
          <w:color w:val="353535"/>
          <w:u w:color="353535"/>
        </w:rPr>
        <w:t>a constructor that expects a </w:t>
      </w:r>
      <w:r>
        <w:rPr>
          <w:rFonts w:ascii="Helvetica Neue" w:hAnsi="Helvetica Neue" w:cs="Helvetica Neue"/>
          <w:i/>
          <w:iCs/>
          <w:color w:val="353535"/>
          <w:u w:color="353535"/>
        </w:rPr>
        <w:t>Map</w:t>
      </w:r>
      <w:r>
        <w:rPr>
          <w:rFonts w:ascii="Helvetica Neue" w:hAnsi="Helvetica Neue" w:cs="Helvetica Neue"/>
          <w:color w:val="353535"/>
          <w:u w:color="353535"/>
        </w:rPr>
        <w:t> of coffee beans,</w:t>
      </w:r>
    </w:p>
    <w:p w14:paraId="4EA04B55"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7676D497" w14:textId="77777777" w:rsidR="007F0597" w:rsidRDefault="007F0597" w:rsidP="007F0597">
      <w:pPr>
        <w:widowControl w:val="0"/>
        <w:numPr>
          <w:ilvl w:val="0"/>
          <w:numId w:val="3"/>
        </w:numPr>
        <w:autoSpaceDE w:val="0"/>
        <w:autoSpaceDN w:val="0"/>
        <w:adjustRightInd w:val="0"/>
        <w:ind w:left="0" w:firstLine="0"/>
        <w:rPr>
          <w:rFonts w:ascii="Helvetica Neue" w:hAnsi="Helvetica Neue" w:cs="Helvetica Neue"/>
          <w:color w:val="353535"/>
          <w:u w:color="353535"/>
        </w:rPr>
      </w:pPr>
      <w:r>
        <w:rPr>
          <w:rFonts w:ascii="Helvetica Neue" w:hAnsi="Helvetica Neue" w:cs="Helvetica Neue"/>
          <w:color w:val="353535"/>
          <w:u w:color="353535"/>
        </w:rPr>
        <w:t>the </w:t>
      </w:r>
      <w:proofErr w:type="spellStart"/>
      <w:r>
        <w:rPr>
          <w:rFonts w:ascii="Helvetica Neue" w:hAnsi="Helvetica Neue" w:cs="Helvetica Neue"/>
          <w:i/>
          <w:iCs/>
          <w:color w:val="353535"/>
          <w:u w:color="353535"/>
        </w:rPr>
        <w:t>addBeans</w:t>
      </w:r>
      <w:proofErr w:type="spellEnd"/>
      <w:r>
        <w:rPr>
          <w:rFonts w:ascii="Helvetica Neue" w:hAnsi="Helvetica Neue" w:cs="Helvetica Neue"/>
          <w:color w:val="353535"/>
          <w:u w:color="353535"/>
        </w:rPr>
        <w:t> method which enables you to refill coffee beans or to add different ones</w:t>
      </w:r>
    </w:p>
    <w:p w14:paraId="47C6A775"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2B12FE0F" w14:textId="77777777" w:rsidR="007F0597" w:rsidRDefault="007F0597" w:rsidP="007F0597">
      <w:pPr>
        <w:widowControl w:val="0"/>
        <w:numPr>
          <w:ilvl w:val="0"/>
          <w:numId w:val="4"/>
        </w:numPr>
        <w:autoSpaceDE w:val="0"/>
        <w:autoSpaceDN w:val="0"/>
        <w:adjustRightInd w:val="0"/>
        <w:ind w:left="0" w:firstLine="0"/>
        <w:rPr>
          <w:rFonts w:ascii="Helvetica Neue" w:hAnsi="Helvetica Neue" w:cs="Helvetica Neue"/>
          <w:color w:val="353535"/>
          <w:u w:color="353535"/>
        </w:rPr>
      </w:pPr>
      <w:r>
        <w:rPr>
          <w:rFonts w:ascii="Helvetica Neue" w:hAnsi="Helvetica Neue" w:cs="Helvetica Neue"/>
          <w:color w:val="353535"/>
          <w:u w:color="353535"/>
        </w:rPr>
        <w:t>the </w:t>
      </w:r>
      <w:proofErr w:type="spellStart"/>
      <w:r>
        <w:rPr>
          <w:rFonts w:ascii="Helvetica Neue" w:hAnsi="Helvetica Neue" w:cs="Helvetica Neue"/>
          <w:i/>
          <w:iCs/>
          <w:color w:val="353535"/>
          <w:u w:color="353535"/>
        </w:rPr>
        <w:t>brewCoffee</w:t>
      </w:r>
      <w:proofErr w:type="spellEnd"/>
      <w:r>
        <w:rPr>
          <w:rFonts w:ascii="Helvetica Neue" w:hAnsi="Helvetica Neue" w:cs="Helvetica Neue"/>
          <w:color w:val="353535"/>
          <w:u w:color="353535"/>
        </w:rPr>
        <w:t> method that you can call with a </w:t>
      </w:r>
      <w:proofErr w:type="spellStart"/>
      <w:r>
        <w:rPr>
          <w:rFonts w:ascii="Helvetica Neue" w:hAnsi="Helvetica Neue" w:cs="Helvetica Neue"/>
          <w:i/>
          <w:iCs/>
          <w:color w:val="353535"/>
          <w:u w:color="353535"/>
        </w:rPr>
        <w:t>CoffeeSelection</w:t>
      </w:r>
      <w:proofErr w:type="spellEnd"/>
      <w:r>
        <w:rPr>
          <w:rFonts w:ascii="Helvetica Neue" w:hAnsi="Helvetica Neue" w:cs="Helvetica Neue"/>
          <w:color w:val="353535"/>
          <w:u w:color="353535"/>
        </w:rPr>
        <w:t> to brew a cup of filter coffee or espresso</w:t>
      </w:r>
    </w:p>
    <w:p w14:paraId="12A95507"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052F9D47"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0EB154F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import </w:t>
      </w:r>
      <w:proofErr w:type="spellStart"/>
      <w:proofErr w:type="gramStart"/>
      <w:r>
        <w:rPr>
          <w:rFonts w:ascii="Helvetica Neue" w:hAnsi="Helvetica Neue" w:cs="Helvetica Neue"/>
          <w:color w:val="353535"/>
          <w:u w:color="353535"/>
        </w:rPr>
        <w:t>java.util</w:t>
      </w:r>
      <w:proofErr w:type="gramEnd"/>
      <w:r>
        <w:rPr>
          <w:rFonts w:ascii="Helvetica Neue" w:hAnsi="Helvetica Neue" w:cs="Helvetica Neue"/>
          <w:color w:val="353535"/>
          <w:u w:color="353535"/>
        </w:rPr>
        <w:t>.HashMap</w:t>
      </w:r>
      <w:proofErr w:type="spellEnd"/>
      <w:r>
        <w:rPr>
          <w:rFonts w:ascii="Helvetica Neue" w:hAnsi="Helvetica Neue" w:cs="Helvetica Neue"/>
          <w:color w:val="353535"/>
          <w:u w:color="353535"/>
        </w:rPr>
        <w:t xml:space="preserve">; </w:t>
      </w:r>
    </w:p>
    <w:p w14:paraId="4414FC44"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import </w:t>
      </w:r>
      <w:proofErr w:type="spellStart"/>
      <w:proofErr w:type="gramStart"/>
      <w:r>
        <w:rPr>
          <w:rFonts w:ascii="Helvetica Neue" w:hAnsi="Helvetica Neue" w:cs="Helvetica Neue"/>
          <w:color w:val="353535"/>
          <w:u w:color="353535"/>
        </w:rPr>
        <w:t>java.util</w:t>
      </w:r>
      <w:proofErr w:type="gramEnd"/>
      <w:r>
        <w:rPr>
          <w:rFonts w:ascii="Helvetica Neue" w:hAnsi="Helvetica Neue" w:cs="Helvetica Neue"/>
          <w:color w:val="353535"/>
          <w:u w:color="353535"/>
        </w:rPr>
        <w:t>.Map</w:t>
      </w:r>
      <w:proofErr w:type="spellEnd"/>
      <w:r>
        <w:rPr>
          <w:rFonts w:ascii="Helvetica Neue" w:hAnsi="Helvetica Neue" w:cs="Helvetica Neue"/>
          <w:color w:val="353535"/>
          <w:u w:color="353535"/>
        </w:rPr>
        <w:t xml:space="preserve">; </w:t>
      </w:r>
    </w:p>
    <w:p w14:paraId="741E9E8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55B5B654"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public class </w:t>
      </w:r>
      <w:proofErr w:type="spellStart"/>
      <w:r>
        <w:rPr>
          <w:rFonts w:ascii="Helvetica Neue" w:hAnsi="Helvetica Neue" w:cs="Helvetica Neue"/>
          <w:b/>
          <w:bCs/>
          <w:color w:val="353535"/>
          <w:u w:color="353535"/>
        </w:rPr>
        <w:t>CoffeeMachine</w:t>
      </w:r>
      <w:proofErr w:type="spellEnd"/>
      <w:r>
        <w:rPr>
          <w:rFonts w:ascii="Helvetica Neue" w:hAnsi="Helvetica Neue" w:cs="Helvetica Neue"/>
          <w:color w:val="353535"/>
          <w:u w:color="353535"/>
        </w:rPr>
        <w:t xml:space="preserve"> { </w:t>
      </w:r>
    </w:p>
    <w:p w14:paraId="3720A16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Map&lt;</w:t>
      </w:r>
      <w:proofErr w:type="spellStart"/>
      <w:r>
        <w:rPr>
          <w:rFonts w:ascii="Helvetica Neue" w:hAnsi="Helvetica Neue" w:cs="Helvetica Neue"/>
          <w:b/>
          <w:bCs/>
          <w:color w:val="353535"/>
          <w:u w:color="353535"/>
        </w:rPr>
        <w:t>CoffeeSelection</w:t>
      </w:r>
      <w:proofErr w:type="spellEnd"/>
      <w:r>
        <w:rPr>
          <w:rFonts w:ascii="Helvetica Neue" w:hAnsi="Helvetica Neue" w:cs="Helvetica Neue"/>
          <w:color w:val="353535"/>
          <w:u w:color="353535"/>
        </w:rPr>
        <w:t xml:space="preserve">, </w:t>
      </w:r>
      <w:r>
        <w:rPr>
          <w:rFonts w:ascii="Helvetica Neue" w:hAnsi="Helvetica Neue" w:cs="Helvetica Neue"/>
          <w:b/>
          <w:bCs/>
          <w:color w:val="353535"/>
          <w:u w:color="353535"/>
        </w:rPr>
        <w:t>Configuration</w:t>
      </w:r>
      <w:r>
        <w:rPr>
          <w:rFonts w:ascii="Helvetica Neue" w:hAnsi="Helvetica Neue" w:cs="Helvetica Neue"/>
          <w:color w:val="353535"/>
          <w:u w:color="353535"/>
        </w:rPr>
        <w:t xml:space="preserve">&gt; </w:t>
      </w:r>
      <w:proofErr w:type="spellStart"/>
      <w:r>
        <w:rPr>
          <w:rFonts w:ascii="Helvetica Neue" w:hAnsi="Helvetica Neue" w:cs="Helvetica Neue"/>
          <w:color w:val="353535"/>
          <w:u w:color="353535"/>
        </w:rPr>
        <w:t>configMap</w:t>
      </w:r>
      <w:proofErr w:type="spellEnd"/>
      <w:r>
        <w:rPr>
          <w:rFonts w:ascii="Helvetica Neue" w:hAnsi="Helvetica Neue" w:cs="Helvetica Neue"/>
          <w:color w:val="353535"/>
          <w:u w:color="353535"/>
        </w:rPr>
        <w:t xml:space="preserve">; </w:t>
      </w:r>
    </w:p>
    <w:p w14:paraId="79DC29E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Map&lt;</w:t>
      </w:r>
      <w:proofErr w:type="spellStart"/>
      <w:r>
        <w:rPr>
          <w:rFonts w:ascii="Helvetica Neue" w:hAnsi="Helvetica Neue" w:cs="Helvetica Neue"/>
          <w:b/>
          <w:bCs/>
          <w:color w:val="353535"/>
          <w:u w:color="353535"/>
        </w:rPr>
        <w:t>CoffeeSelection</w:t>
      </w:r>
      <w:proofErr w:type="spellEnd"/>
      <w:r>
        <w:rPr>
          <w:rFonts w:ascii="Helvetica Neue" w:hAnsi="Helvetica Neue" w:cs="Helvetica Neue"/>
          <w:color w:val="353535"/>
          <w:u w:color="353535"/>
        </w:rPr>
        <w:t xml:space="preserve">, </w:t>
      </w:r>
      <w:proofErr w:type="spellStart"/>
      <w:r>
        <w:rPr>
          <w:rFonts w:ascii="Helvetica Neue" w:hAnsi="Helvetica Neue" w:cs="Helvetica Neue"/>
          <w:b/>
          <w:bCs/>
          <w:color w:val="353535"/>
          <w:u w:color="353535"/>
        </w:rPr>
        <w:t>CoffeeBean</w:t>
      </w:r>
      <w:proofErr w:type="spellEnd"/>
      <w:r>
        <w:rPr>
          <w:rFonts w:ascii="Helvetica Neue" w:hAnsi="Helvetica Neue" w:cs="Helvetica Neue"/>
          <w:color w:val="353535"/>
          <w:u w:color="353535"/>
        </w:rPr>
        <w:t xml:space="preserve">&gt; beans; </w:t>
      </w:r>
    </w:p>
    <w:p w14:paraId="0E3F918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w:t>
      </w:r>
      <w:r>
        <w:rPr>
          <w:rFonts w:ascii="Helvetica Neue" w:hAnsi="Helvetica Neue" w:cs="Helvetica Neue"/>
          <w:b/>
          <w:bCs/>
          <w:color w:val="353535"/>
          <w:u w:color="353535"/>
        </w:rPr>
        <w:t>Grinder</w:t>
      </w: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grinder</w:t>
      </w:r>
      <w:proofErr w:type="spellEnd"/>
      <w:r>
        <w:rPr>
          <w:rFonts w:ascii="Helvetica Neue" w:hAnsi="Helvetica Neue" w:cs="Helvetica Neue"/>
          <w:color w:val="353535"/>
          <w:u w:color="353535"/>
        </w:rPr>
        <w:t xml:space="preserve">; </w:t>
      </w:r>
    </w:p>
    <w:p w14:paraId="37BFAEF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w:t>
      </w:r>
      <w:proofErr w:type="spellStart"/>
      <w:r>
        <w:rPr>
          <w:rFonts w:ascii="Helvetica Neue" w:hAnsi="Helvetica Neue" w:cs="Helvetica Neue"/>
          <w:b/>
          <w:bCs/>
          <w:color w:val="353535"/>
          <w:u w:color="353535"/>
        </w:rPr>
        <w:t>BrewingUnit</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brewingUnit</w:t>
      </w:r>
      <w:proofErr w:type="spellEnd"/>
      <w:r>
        <w:rPr>
          <w:rFonts w:ascii="Helvetica Neue" w:hAnsi="Helvetica Neue" w:cs="Helvetica Neue"/>
          <w:color w:val="353535"/>
          <w:u w:color="353535"/>
        </w:rPr>
        <w:t xml:space="preserve">; </w:t>
      </w:r>
    </w:p>
    <w:p w14:paraId="4FA7B39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6FA15F6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public </w:t>
      </w:r>
      <w:proofErr w:type="spellStart"/>
      <w:proofErr w:type="gramStart"/>
      <w:r>
        <w:rPr>
          <w:rFonts w:ascii="Helvetica Neue" w:hAnsi="Helvetica Neue" w:cs="Helvetica Neue"/>
          <w:b/>
          <w:bCs/>
          <w:color w:val="353535"/>
          <w:u w:color="353535"/>
        </w:rPr>
        <w:t>CoffeeMachine</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Map&lt;</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&gt; beans) { </w:t>
      </w:r>
    </w:p>
    <w:p w14:paraId="1CD4D69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this.beans</w:t>
      </w:r>
      <w:proofErr w:type="spellEnd"/>
      <w:proofErr w:type="gramEnd"/>
      <w:r>
        <w:rPr>
          <w:rFonts w:ascii="Helvetica Neue" w:hAnsi="Helvetica Neue" w:cs="Helvetica Neue"/>
          <w:color w:val="353535"/>
          <w:u w:color="353535"/>
        </w:rPr>
        <w:t xml:space="preserve"> = beans; </w:t>
      </w:r>
    </w:p>
    <w:p w14:paraId="2C3859B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this.grinder</w:t>
      </w:r>
      <w:proofErr w:type="spellEnd"/>
      <w:proofErr w:type="gramEnd"/>
      <w:r>
        <w:rPr>
          <w:rFonts w:ascii="Helvetica Neue" w:hAnsi="Helvetica Neue" w:cs="Helvetica Neue"/>
          <w:color w:val="353535"/>
          <w:u w:color="353535"/>
        </w:rPr>
        <w:t xml:space="preserve"> = new Grinder(); </w:t>
      </w:r>
    </w:p>
    <w:p w14:paraId="08D6573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this.brewingUnit</w:t>
      </w:r>
      <w:proofErr w:type="spellEnd"/>
      <w:proofErr w:type="gramEnd"/>
      <w:r>
        <w:rPr>
          <w:rFonts w:ascii="Helvetica Neue" w:hAnsi="Helvetica Neue" w:cs="Helvetica Neue"/>
          <w:color w:val="353535"/>
          <w:u w:color="353535"/>
        </w:rPr>
        <w:t xml:space="preserve"> = new </w:t>
      </w:r>
      <w:proofErr w:type="spellStart"/>
      <w:r>
        <w:rPr>
          <w:rFonts w:ascii="Helvetica Neue" w:hAnsi="Helvetica Neue" w:cs="Helvetica Neue"/>
          <w:color w:val="353535"/>
          <w:u w:color="353535"/>
        </w:rPr>
        <w:t>BrewingUnit</w:t>
      </w:r>
      <w:proofErr w:type="spellEnd"/>
      <w:r>
        <w:rPr>
          <w:rFonts w:ascii="Helvetica Neue" w:hAnsi="Helvetica Neue" w:cs="Helvetica Neue"/>
          <w:color w:val="353535"/>
          <w:u w:color="353535"/>
        </w:rPr>
        <w:t xml:space="preserve">(); </w:t>
      </w:r>
    </w:p>
    <w:p w14:paraId="21DC800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23280BA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this.configMap</w:t>
      </w:r>
      <w:proofErr w:type="spellEnd"/>
      <w:proofErr w:type="gramEnd"/>
      <w:r>
        <w:rPr>
          <w:rFonts w:ascii="Helvetica Neue" w:hAnsi="Helvetica Neue" w:cs="Helvetica Neue"/>
          <w:color w:val="353535"/>
          <w:u w:color="353535"/>
        </w:rPr>
        <w:t xml:space="preserve"> = new </w:t>
      </w:r>
      <w:proofErr w:type="spellStart"/>
      <w:r>
        <w:rPr>
          <w:rFonts w:ascii="Helvetica Neue" w:hAnsi="Helvetica Neue" w:cs="Helvetica Neue"/>
          <w:color w:val="353535"/>
          <w:u w:color="353535"/>
        </w:rPr>
        <w:t>HashMap</w:t>
      </w:r>
      <w:proofErr w:type="spellEnd"/>
      <w:r>
        <w:rPr>
          <w:rFonts w:ascii="Helvetica Neue" w:hAnsi="Helvetica Neue" w:cs="Helvetica Neue"/>
          <w:color w:val="353535"/>
          <w:u w:color="353535"/>
        </w:rPr>
        <w:t>&lt;</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Configuration&gt;(); </w:t>
      </w:r>
    </w:p>
    <w:p w14:paraId="52538BE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this.configMap.put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CoffeeSelection.ESPRESSO</w:t>
      </w:r>
      <w:proofErr w:type="spellEnd"/>
      <w:r>
        <w:rPr>
          <w:rFonts w:ascii="Helvetica Neue" w:hAnsi="Helvetica Neue" w:cs="Helvetica Neue"/>
          <w:color w:val="353535"/>
          <w:u w:color="353535"/>
        </w:rPr>
        <w:t xml:space="preserve">, new Configuration(8, 28)); </w:t>
      </w:r>
    </w:p>
    <w:p w14:paraId="6A2A6039"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this.configMap.put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CoffeeSelection.FILTER_COFFEE</w:t>
      </w:r>
      <w:proofErr w:type="spellEnd"/>
      <w:r>
        <w:rPr>
          <w:rFonts w:ascii="Helvetica Neue" w:hAnsi="Helvetica Neue" w:cs="Helvetica Neue"/>
          <w:color w:val="353535"/>
          <w:u w:color="353535"/>
        </w:rPr>
        <w:t xml:space="preserve">, new Configuration(30, 480)); </w:t>
      </w:r>
    </w:p>
    <w:p w14:paraId="76BA65F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67E686DA"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11D03609"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public Coffee </w:t>
      </w:r>
      <w:proofErr w:type="spellStart"/>
      <w:proofErr w:type="gramStart"/>
      <w:r>
        <w:rPr>
          <w:rFonts w:ascii="Helvetica Neue" w:hAnsi="Helvetica Neue" w:cs="Helvetica Neue"/>
          <w:b/>
          <w:bCs/>
          <w:color w:val="353535"/>
          <w:u w:color="353535"/>
        </w:rPr>
        <w:t>brewCoffee</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selection) throws </w:t>
      </w:r>
      <w:proofErr w:type="spellStart"/>
      <w:r>
        <w:rPr>
          <w:rFonts w:ascii="Helvetica Neue" w:hAnsi="Helvetica Neue" w:cs="Helvetica Neue"/>
          <w:color w:val="353535"/>
          <w:u w:color="353535"/>
        </w:rPr>
        <w:t>CoffeeException</w:t>
      </w:r>
      <w:proofErr w:type="spellEnd"/>
      <w:r>
        <w:rPr>
          <w:rFonts w:ascii="Helvetica Neue" w:hAnsi="Helvetica Neue" w:cs="Helvetica Neue"/>
          <w:color w:val="353535"/>
          <w:u w:color="353535"/>
        </w:rPr>
        <w:t xml:space="preserve"> { </w:t>
      </w:r>
    </w:p>
    <w:p w14:paraId="7BB5ACC4"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switch (selection) { </w:t>
      </w:r>
    </w:p>
    <w:p w14:paraId="03B1CF9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case FILTER_COFFEE: </w:t>
      </w:r>
    </w:p>
    <w:p w14:paraId="5774CAF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w:t>
      </w:r>
      <w:proofErr w:type="spellStart"/>
      <w:proofErr w:type="gramStart"/>
      <w:r>
        <w:rPr>
          <w:rFonts w:ascii="Helvetica Neue" w:hAnsi="Helvetica Neue" w:cs="Helvetica Neue"/>
          <w:color w:val="353535"/>
          <w:u w:color="353535"/>
        </w:rPr>
        <w:t>brewFilterCoffee</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 xml:space="preserve">); </w:t>
      </w:r>
    </w:p>
    <w:p w14:paraId="369B1EA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case ESPRESSO: </w:t>
      </w:r>
    </w:p>
    <w:p w14:paraId="77F4AE7B"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w:t>
      </w:r>
      <w:proofErr w:type="spellStart"/>
      <w:proofErr w:type="gramStart"/>
      <w:r>
        <w:rPr>
          <w:rFonts w:ascii="Helvetica Neue" w:hAnsi="Helvetica Neue" w:cs="Helvetica Neue"/>
          <w:color w:val="353535"/>
          <w:u w:color="353535"/>
        </w:rPr>
        <w:t>brewEspresso</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 xml:space="preserve">); </w:t>
      </w:r>
    </w:p>
    <w:p w14:paraId="00D6AA8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default: </w:t>
      </w:r>
    </w:p>
    <w:p w14:paraId="4658009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throw new </w:t>
      </w:r>
      <w:proofErr w:type="spellStart"/>
      <w:proofErr w:type="gramStart"/>
      <w:r>
        <w:rPr>
          <w:rFonts w:ascii="Helvetica Neue" w:hAnsi="Helvetica Neue" w:cs="Helvetica Neue"/>
          <w:color w:val="353535"/>
          <w:u w:color="353535"/>
        </w:rPr>
        <w:t>CoffeeException</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 + selection + "] not supported!"); </w:t>
      </w:r>
    </w:p>
    <w:p w14:paraId="391B5FA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6A312A7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7B37C65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25BFE12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Coffee </w:t>
      </w:r>
      <w:proofErr w:type="spellStart"/>
      <w:proofErr w:type="gramStart"/>
      <w:r>
        <w:rPr>
          <w:rFonts w:ascii="Helvetica Neue" w:hAnsi="Helvetica Neue" w:cs="Helvetica Neue"/>
          <w:color w:val="353535"/>
          <w:u w:color="353535"/>
        </w:rPr>
        <w:t>brewEspresso</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 xml:space="preserve">) { </w:t>
      </w:r>
    </w:p>
    <w:p w14:paraId="4D2D52D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Configuration </w:t>
      </w:r>
      <w:proofErr w:type="spellStart"/>
      <w:r>
        <w:rPr>
          <w:rFonts w:ascii="Helvetica Neue" w:hAnsi="Helvetica Neue" w:cs="Helvetica Neue"/>
          <w:color w:val="353535"/>
          <w:u w:color="353535"/>
        </w:rPr>
        <w:t>config</w:t>
      </w:r>
      <w:proofErr w:type="spellEnd"/>
      <w:r>
        <w:rPr>
          <w:rFonts w:ascii="Helvetica Neue" w:hAnsi="Helvetica Neue" w:cs="Helvetica Neue"/>
          <w:color w:val="353535"/>
          <w:u w:color="353535"/>
        </w:rPr>
        <w:t xml:space="preserve"> = </w:t>
      </w:r>
      <w:proofErr w:type="spellStart"/>
      <w:proofErr w:type="gramStart"/>
      <w:r>
        <w:rPr>
          <w:rFonts w:ascii="Helvetica Neue" w:hAnsi="Helvetica Neue" w:cs="Helvetica Neue"/>
          <w:color w:val="353535"/>
          <w:u w:color="353535"/>
        </w:rPr>
        <w:t>configMap.get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CoffeeSelection.ESPRESSO</w:t>
      </w:r>
      <w:proofErr w:type="spellEnd"/>
      <w:r>
        <w:rPr>
          <w:rFonts w:ascii="Helvetica Neue" w:hAnsi="Helvetica Neue" w:cs="Helvetica Neue"/>
          <w:color w:val="353535"/>
          <w:u w:color="353535"/>
        </w:rPr>
        <w:t xml:space="preserve">); </w:t>
      </w:r>
    </w:p>
    <w:p w14:paraId="5ECFA20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5E87A88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grind the coffee beans </w:t>
      </w:r>
    </w:p>
    <w:p w14:paraId="155A2A6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 </w:t>
      </w:r>
      <w:proofErr w:type="spellStart"/>
      <w:proofErr w:type="gramStart"/>
      <w:r>
        <w:rPr>
          <w:rFonts w:ascii="Helvetica Neue" w:hAnsi="Helvetica Neue" w:cs="Helvetica Neue"/>
          <w:color w:val="353535"/>
          <w:u w:color="353535"/>
        </w:rPr>
        <w:t>this.grinder</w:t>
      </w:r>
      <w:proofErr w:type="gramEnd"/>
      <w:r>
        <w:rPr>
          <w:rFonts w:ascii="Helvetica Neue" w:hAnsi="Helvetica Neue" w:cs="Helvetica Neue"/>
          <w:color w:val="353535"/>
          <w:u w:color="353535"/>
        </w:rPr>
        <w:t>.grind</w:t>
      </w:r>
      <w:proofErr w:type="spellEnd"/>
      <w:r>
        <w:rPr>
          <w:rFonts w:ascii="Helvetica Neue" w:hAnsi="Helvetica Neue" w:cs="Helvetica Neue"/>
          <w:color w:val="353535"/>
          <w:u w:color="353535"/>
        </w:rPr>
        <w:t>(</w:t>
      </w:r>
    </w:p>
    <w:p w14:paraId="3F196A9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this.beans.get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CoffeeSelection.ESPRESSO</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config.getQuantityCoffee</w:t>
      </w:r>
      <w:proofErr w:type="spellEnd"/>
      <w:r>
        <w:rPr>
          <w:rFonts w:ascii="Helvetica Neue" w:hAnsi="Helvetica Neue" w:cs="Helvetica Neue"/>
          <w:color w:val="353535"/>
          <w:u w:color="353535"/>
        </w:rPr>
        <w:t xml:space="preserve">()); </w:t>
      </w:r>
    </w:p>
    <w:p w14:paraId="4D1AED09"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1D04455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brew an espresso </w:t>
      </w:r>
    </w:p>
    <w:p w14:paraId="47E5EB7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w:t>
      </w:r>
      <w:proofErr w:type="spellStart"/>
      <w:proofErr w:type="gramStart"/>
      <w:r>
        <w:rPr>
          <w:rFonts w:ascii="Helvetica Neue" w:hAnsi="Helvetica Neue" w:cs="Helvetica Neue"/>
          <w:color w:val="353535"/>
          <w:u w:color="353535"/>
        </w:rPr>
        <w:t>this.brewingUnit.brew</w:t>
      </w:r>
      <w:proofErr w:type="spellEnd"/>
      <w:proofErr w:type="gramEnd"/>
      <w:r>
        <w:rPr>
          <w:rFonts w:ascii="Helvetica Neue" w:hAnsi="Helvetica Neue" w:cs="Helvetica Neue"/>
          <w:color w:val="353535"/>
          <w:u w:color="353535"/>
        </w:rPr>
        <w:t>(</w:t>
      </w:r>
    </w:p>
    <w:p w14:paraId="5A87C0B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CoffeeSelection.ESPRESSO</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config.getQuantityWater</w:t>
      </w:r>
      <w:proofErr w:type="spellEnd"/>
      <w:proofErr w:type="gramEnd"/>
      <w:r>
        <w:rPr>
          <w:rFonts w:ascii="Helvetica Neue" w:hAnsi="Helvetica Neue" w:cs="Helvetica Neue"/>
          <w:color w:val="353535"/>
          <w:u w:color="353535"/>
        </w:rPr>
        <w:t xml:space="preserve">()); </w:t>
      </w:r>
    </w:p>
    <w:p w14:paraId="24F865E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6869FE5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454F7559"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Coffee </w:t>
      </w:r>
      <w:proofErr w:type="spellStart"/>
      <w:proofErr w:type="gramStart"/>
      <w:r>
        <w:rPr>
          <w:rFonts w:ascii="Helvetica Neue" w:hAnsi="Helvetica Neue" w:cs="Helvetica Neue"/>
          <w:color w:val="353535"/>
          <w:u w:color="353535"/>
        </w:rPr>
        <w:t>brewFilterCoffee</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 xml:space="preserve">) { </w:t>
      </w:r>
    </w:p>
    <w:p w14:paraId="1455A91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Configuration </w:t>
      </w:r>
      <w:proofErr w:type="spellStart"/>
      <w:r>
        <w:rPr>
          <w:rFonts w:ascii="Helvetica Neue" w:hAnsi="Helvetica Neue" w:cs="Helvetica Neue"/>
          <w:color w:val="353535"/>
          <w:u w:color="353535"/>
        </w:rPr>
        <w:t>config</w:t>
      </w:r>
      <w:proofErr w:type="spellEnd"/>
      <w:r>
        <w:rPr>
          <w:rFonts w:ascii="Helvetica Neue" w:hAnsi="Helvetica Neue" w:cs="Helvetica Neue"/>
          <w:color w:val="353535"/>
          <w:u w:color="353535"/>
        </w:rPr>
        <w:t xml:space="preserve"> = </w:t>
      </w:r>
      <w:proofErr w:type="spellStart"/>
      <w:r>
        <w:rPr>
          <w:rFonts w:ascii="Helvetica Neue" w:hAnsi="Helvetica Neue" w:cs="Helvetica Neue"/>
          <w:color w:val="353535"/>
          <w:u w:color="353535"/>
        </w:rPr>
        <w:t>configMap.get</w:t>
      </w:r>
      <w:proofErr w:type="spellEnd"/>
      <w:r>
        <w:rPr>
          <w:rFonts w:ascii="Helvetica Neue" w:hAnsi="Helvetica Neue" w:cs="Helvetica Neue"/>
          <w:color w:val="353535"/>
          <w:u w:color="353535"/>
        </w:rPr>
        <w:t>(</w:t>
      </w:r>
      <w:proofErr w:type="spellStart"/>
      <w:r>
        <w:rPr>
          <w:rFonts w:ascii="Helvetica Neue" w:hAnsi="Helvetica Neue" w:cs="Helvetica Neue"/>
          <w:color w:val="353535"/>
          <w:u w:color="353535"/>
        </w:rPr>
        <w:t>CoffeeSelection.FILTER_COFFEE</w:t>
      </w:r>
      <w:proofErr w:type="spellEnd"/>
      <w:r>
        <w:rPr>
          <w:rFonts w:ascii="Helvetica Neue" w:hAnsi="Helvetica Neue" w:cs="Helvetica Neue"/>
          <w:color w:val="353535"/>
          <w:u w:color="353535"/>
        </w:rPr>
        <w:t xml:space="preserve">); </w:t>
      </w:r>
    </w:p>
    <w:p w14:paraId="354444A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1709783B"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grind the coffee beans </w:t>
      </w:r>
    </w:p>
    <w:p w14:paraId="61563B8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 </w:t>
      </w:r>
      <w:proofErr w:type="spellStart"/>
      <w:proofErr w:type="gramStart"/>
      <w:r>
        <w:rPr>
          <w:rFonts w:ascii="Helvetica Neue" w:hAnsi="Helvetica Neue" w:cs="Helvetica Neue"/>
          <w:color w:val="353535"/>
          <w:u w:color="353535"/>
        </w:rPr>
        <w:t>this.grinder</w:t>
      </w:r>
      <w:proofErr w:type="gramEnd"/>
      <w:r>
        <w:rPr>
          <w:rFonts w:ascii="Helvetica Neue" w:hAnsi="Helvetica Neue" w:cs="Helvetica Neue"/>
          <w:color w:val="353535"/>
          <w:u w:color="353535"/>
        </w:rPr>
        <w:t>.grind</w:t>
      </w:r>
      <w:proofErr w:type="spellEnd"/>
      <w:r>
        <w:rPr>
          <w:rFonts w:ascii="Helvetica Neue" w:hAnsi="Helvetica Neue" w:cs="Helvetica Neue"/>
          <w:color w:val="353535"/>
          <w:u w:color="353535"/>
        </w:rPr>
        <w:t>(</w:t>
      </w:r>
    </w:p>
    <w:p w14:paraId="4437CBC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this.beans.get</w:t>
      </w:r>
      <w:proofErr w:type="spellEnd"/>
      <w:r>
        <w:rPr>
          <w:rFonts w:ascii="Helvetica Neue" w:hAnsi="Helvetica Neue" w:cs="Helvetica Neue"/>
          <w:color w:val="353535"/>
          <w:u w:color="353535"/>
        </w:rPr>
        <w:t>(</w:t>
      </w:r>
      <w:proofErr w:type="spellStart"/>
      <w:r>
        <w:rPr>
          <w:rFonts w:ascii="Helvetica Neue" w:hAnsi="Helvetica Neue" w:cs="Helvetica Neue"/>
          <w:color w:val="353535"/>
          <w:u w:color="353535"/>
        </w:rPr>
        <w:t>CoffeeSelection.FILTER_COFFEE</w:t>
      </w:r>
      <w:proofErr w:type="spellEnd"/>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config.getQuantityCoffee</w:t>
      </w:r>
      <w:proofErr w:type="spellEnd"/>
      <w:proofErr w:type="gramEnd"/>
      <w:r>
        <w:rPr>
          <w:rFonts w:ascii="Helvetica Neue" w:hAnsi="Helvetica Neue" w:cs="Helvetica Neue"/>
          <w:color w:val="353535"/>
          <w:u w:color="353535"/>
        </w:rPr>
        <w:t xml:space="preserve">()); </w:t>
      </w:r>
    </w:p>
    <w:p w14:paraId="2B9110D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774004D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brew a filter coffee </w:t>
      </w:r>
    </w:p>
    <w:p w14:paraId="6E07565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w:t>
      </w:r>
      <w:proofErr w:type="spellStart"/>
      <w:proofErr w:type="gramStart"/>
      <w:r>
        <w:rPr>
          <w:rFonts w:ascii="Helvetica Neue" w:hAnsi="Helvetica Neue" w:cs="Helvetica Neue"/>
          <w:color w:val="353535"/>
          <w:u w:color="353535"/>
        </w:rPr>
        <w:t>this.brewingUnit.brew</w:t>
      </w:r>
      <w:proofErr w:type="spellEnd"/>
      <w:proofErr w:type="gramEnd"/>
      <w:r>
        <w:rPr>
          <w:rFonts w:ascii="Helvetica Neue" w:hAnsi="Helvetica Neue" w:cs="Helvetica Neue"/>
          <w:color w:val="353535"/>
          <w:u w:color="353535"/>
        </w:rPr>
        <w:t>(</w:t>
      </w:r>
    </w:p>
    <w:p w14:paraId="2A875EE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CoffeeSelection.FILTER_COFFEE</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config.getQuantityWater</w:t>
      </w:r>
      <w:proofErr w:type="spellEnd"/>
      <w:proofErr w:type="gramEnd"/>
      <w:r>
        <w:rPr>
          <w:rFonts w:ascii="Helvetica Neue" w:hAnsi="Helvetica Neue" w:cs="Helvetica Neue"/>
          <w:color w:val="353535"/>
          <w:u w:color="353535"/>
        </w:rPr>
        <w:t xml:space="preserve">()); </w:t>
      </w:r>
    </w:p>
    <w:p w14:paraId="2651B3E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276F0D1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6A560E5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public void </w:t>
      </w:r>
      <w:proofErr w:type="spellStart"/>
      <w:proofErr w:type="gramStart"/>
      <w:r>
        <w:rPr>
          <w:rFonts w:ascii="Helvetica Neue" w:hAnsi="Helvetica Neue" w:cs="Helvetica Neue"/>
          <w:color w:val="353535"/>
          <w:u w:color="353535"/>
        </w:rPr>
        <w:t>addBeans</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sel</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newBeans</w:t>
      </w:r>
      <w:proofErr w:type="spellEnd"/>
      <w:r>
        <w:rPr>
          <w:rFonts w:ascii="Helvetica Neue" w:hAnsi="Helvetica Neue" w:cs="Helvetica Neue"/>
          <w:color w:val="353535"/>
          <w:u w:color="353535"/>
        </w:rPr>
        <w:t>)</w:t>
      </w:r>
    </w:p>
    <w:p w14:paraId="0270D11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throws </w:t>
      </w:r>
      <w:proofErr w:type="spellStart"/>
      <w:r>
        <w:rPr>
          <w:rFonts w:ascii="Helvetica Neue" w:hAnsi="Helvetica Neue" w:cs="Helvetica Neue"/>
          <w:color w:val="353535"/>
          <w:u w:color="353535"/>
        </w:rPr>
        <w:t>CoffeeException</w:t>
      </w:r>
      <w:proofErr w:type="spellEnd"/>
      <w:r>
        <w:rPr>
          <w:rFonts w:ascii="Helvetica Neue" w:hAnsi="Helvetica Neue" w:cs="Helvetica Neue"/>
          <w:color w:val="353535"/>
          <w:u w:color="353535"/>
        </w:rPr>
        <w:t xml:space="preserve"> { </w:t>
      </w:r>
    </w:p>
    <w:p w14:paraId="3D1101CB"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existingBeans</w:t>
      </w:r>
      <w:proofErr w:type="spellEnd"/>
      <w:r>
        <w:rPr>
          <w:rFonts w:ascii="Helvetica Neue" w:hAnsi="Helvetica Neue" w:cs="Helvetica Neue"/>
          <w:color w:val="353535"/>
          <w:u w:color="353535"/>
        </w:rPr>
        <w:t xml:space="preserve"> = </w:t>
      </w:r>
      <w:proofErr w:type="spellStart"/>
      <w:r>
        <w:rPr>
          <w:rFonts w:ascii="Helvetica Neue" w:hAnsi="Helvetica Neue" w:cs="Helvetica Neue"/>
          <w:color w:val="353535"/>
          <w:u w:color="353535"/>
        </w:rPr>
        <w:t>this.beans.get</w:t>
      </w:r>
      <w:proofErr w:type="spellEnd"/>
      <w:r>
        <w:rPr>
          <w:rFonts w:ascii="Helvetica Neue" w:hAnsi="Helvetica Neue" w:cs="Helvetica Neue"/>
          <w:color w:val="353535"/>
          <w:u w:color="353535"/>
        </w:rPr>
        <w:t>(</w:t>
      </w:r>
      <w:proofErr w:type="spellStart"/>
      <w:r>
        <w:rPr>
          <w:rFonts w:ascii="Helvetica Neue" w:hAnsi="Helvetica Neue" w:cs="Helvetica Neue"/>
          <w:color w:val="353535"/>
          <w:u w:color="353535"/>
        </w:rPr>
        <w:t>sel</w:t>
      </w:r>
      <w:proofErr w:type="spellEnd"/>
      <w:r>
        <w:rPr>
          <w:rFonts w:ascii="Helvetica Neue" w:hAnsi="Helvetica Neue" w:cs="Helvetica Neue"/>
          <w:color w:val="353535"/>
          <w:u w:color="353535"/>
        </w:rPr>
        <w:t xml:space="preserve">); </w:t>
      </w:r>
    </w:p>
    <w:p w14:paraId="507E9E5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if (</w:t>
      </w:r>
      <w:proofErr w:type="spellStart"/>
      <w:proofErr w:type="gramStart"/>
      <w:r>
        <w:rPr>
          <w:rFonts w:ascii="Helvetica Neue" w:hAnsi="Helvetica Neue" w:cs="Helvetica Neue"/>
          <w:color w:val="353535"/>
          <w:u w:color="353535"/>
        </w:rPr>
        <w:t>existingBeans</w:t>
      </w:r>
      <w:proofErr w:type="spellEnd"/>
      <w:r>
        <w:rPr>
          <w:rFonts w:ascii="Helvetica Neue" w:hAnsi="Helvetica Neue" w:cs="Helvetica Neue"/>
          <w:color w:val="353535"/>
          <w:u w:color="353535"/>
        </w:rPr>
        <w:t xml:space="preserve"> !</w:t>
      </w:r>
      <w:proofErr w:type="gramEnd"/>
      <w:r>
        <w:rPr>
          <w:rFonts w:ascii="Helvetica Neue" w:hAnsi="Helvetica Neue" w:cs="Helvetica Neue"/>
          <w:color w:val="353535"/>
          <w:u w:color="353535"/>
        </w:rPr>
        <w:t xml:space="preserve">= null) { </w:t>
      </w:r>
    </w:p>
    <w:p w14:paraId="248C648A"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if (</w:t>
      </w:r>
      <w:proofErr w:type="spellStart"/>
      <w:r>
        <w:rPr>
          <w:rFonts w:ascii="Helvetica Neue" w:hAnsi="Helvetica Neue" w:cs="Helvetica Neue"/>
          <w:color w:val="353535"/>
          <w:u w:color="353535"/>
        </w:rPr>
        <w:t>existingBeans.getName</w:t>
      </w:r>
      <w:proofErr w:type="spellEnd"/>
      <w:r>
        <w:rPr>
          <w:rFonts w:ascii="Helvetica Neue" w:hAnsi="Helvetica Neue" w:cs="Helvetica Neue"/>
          <w:color w:val="353535"/>
          <w:u w:color="353535"/>
        </w:rPr>
        <w:t>(</w:t>
      </w:r>
      <w:proofErr w:type="gramStart"/>
      <w:r>
        <w:rPr>
          <w:rFonts w:ascii="Helvetica Neue" w:hAnsi="Helvetica Neue" w:cs="Helvetica Neue"/>
          <w:color w:val="353535"/>
          <w:u w:color="353535"/>
        </w:rPr>
        <w:t>).equals</w:t>
      </w:r>
      <w:proofErr w:type="gramEnd"/>
      <w:r>
        <w:rPr>
          <w:rFonts w:ascii="Helvetica Neue" w:hAnsi="Helvetica Neue" w:cs="Helvetica Neue"/>
          <w:color w:val="353535"/>
          <w:u w:color="353535"/>
        </w:rPr>
        <w:t>(</w:t>
      </w:r>
      <w:proofErr w:type="spellStart"/>
      <w:r>
        <w:rPr>
          <w:rFonts w:ascii="Helvetica Neue" w:hAnsi="Helvetica Neue" w:cs="Helvetica Neue"/>
          <w:color w:val="353535"/>
          <w:u w:color="353535"/>
        </w:rPr>
        <w:t>newBeans.getName</w:t>
      </w:r>
      <w:proofErr w:type="spellEnd"/>
      <w:r>
        <w:rPr>
          <w:rFonts w:ascii="Helvetica Neue" w:hAnsi="Helvetica Neue" w:cs="Helvetica Neue"/>
          <w:color w:val="353535"/>
          <w:u w:color="353535"/>
        </w:rPr>
        <w:t xml:space="preserve">())) { </w:t>
      </w:r>
    </w:p>
    <w:p w14:paraId="38F9D72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existingBeans.setQuantity</w:t>
      </w:r>
      <w:proofErr w:type="spellEnd"/>
      <w:r>
        <w:rPr>
          <w:rFonts w:ascii="Helvetica Neue" w:hAnsi="Helvetica Neue" w:cs="Helvetica Neue"/>
          <w:color w:val="353535"/>
          <w:u w:color="353535"/>
        </w:rPr>
        <w:t>(</w:t>
      </w:r>
      <w:proofErr w:type="spellStart"/>
      <w:r>
        <w:rPr>
          <w:rFonts w:ascii="Helvetica Neue" w:hAnsi="Helvetica Neue" w:cs="Helvetica Neue"/>
          <w:color w:val="353535"/>
          <w:u w:color="353535"/>
        </w:rPr>
        <w:t>existingBeans.getQuantity</w:t>
      </w:r>
      <w:proofErr w:type="spellEnd"/>
      <w:r>
        <w:rPr>
          <w:rFonts w:ascii="Helvetica Neue" w:hAnsi="Helvetica Neue" w:cs="Helvetica Neue"/>
          <w:color w:val="353535"/>
          <w:u w:color="353535"/>
        </w:rPr>
        <w:t xml:space="preserve">() + </w:t>
      </w:r>
      <w:proofErr w:type="spellStart"/>
      <w:r>
        <w:rPr>
          <w:rFonts w:ascii="Helvetica Neue" w:hAnsi="Helvetica Neue" w:cs="Helvetica Neue"/>
          <w:color w:val="353535"/>
          <w:u w:color="353535"/>
        </w:rPr>
        <w:t>newBeans.getQuantity</w:t>
      </w:r>
      <w:proofErr w:type="spellEnd"/>
      <w:r>
        <w:rPr>
          <w:rFonts w:ascii="Helvetica Neue" w:hAnsi="Helvetica Neue" w:cs="Helvetica Neue"/>
          <w:color w:val="353535"/>
          <w:u w:color="353535"/>
        </w:rPr>
        <w:t xml:space="preserve">()); </w:t>
      </w:r>
    </w:p>
    <w:p w14:paraId="63C0B96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else { </w:t>
      </w:r>
    </w:p>
    <w:p w14:paraId="73959F5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throw new </w:t>
      </w:r>
      <w:proofErr w:type="spellStart"/>
      <w:proofErr w:type="gramStart"/>
      <w:r>
        <w:rPr>
          <w:rFonts w:ascii="Helvetica Neue" w:hAnsi="Helvetica Neue" w:cs="Helvetica Neue"/>
          <w:color w:val="353535"/>
          <w:u w:color="353535"/>
        </w:rPr>
        <w:t>CoffeeException</w:t>
      </w:r>
      <w:proofErr w:type="spellEnd"/>
      <w:r>
        <w:rPr>
          <w:rFonts w:ascii="Helvetica Neue" w:hAnsi="Helvetica Neue" w:cs="Helvetica Neue"/>
          <w:color w:val="353535"/>
          <w:u w:color="353535"/>
        </w:rPr>
        <w:t>(</w:t>
      </w:r>
      <w:proofErr w:type="gramEnd"/>
    </w:p>
    <w:p w14:paraId="4E10027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"Only one kind of beans supported for each </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w:t>
      </w:r>
    </w:p>
    <w:p w14:paraId="573C3C5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3CE4BC8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else { </w:t>
      </w:r>
    </w:p>
    <w:p w14:paraId="2E20C9A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this.beans.put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sel</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newBeans</w:t>
      </w:r>
      <w:proofErr w:type="spellEnd"/>
      <w:r>
        <w:rPr>
          <w:rFonts w:ascii="Helvetica Neue" w:hAnsi="Helvetica Neue" w:cs="Helvetica Neue"/>
          <w:color w:val="353535"/>
          <w:u w:color="353535"/>
        </w:rPr>
        <w:t xml:space="preserve">); </w:t>
      </w:r>
    </w:p>
    <w:p w14:paraId="3AE5D4C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1E1FC0F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433A76D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34ED9E9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w:t>
      </w:r>
      <w:r>
        <w:rPr>
          <w:rFonts w:ascii="Helvetica Neue" w:hAnsi="Helvetica Neue" w:cs="Helvetica Neue"/>
          <w:i/>
          <w:iCs/>
          <w:color w:val="353535"/>
          <w:u w:color="353535"/>
        </w:rPr>
        <w:t>Grinder</w:t>
      </w:r>
      <w:r>
        <w:rPr>
          <w:rFonts w:ascii="Helvetica Neue" w:hAnsi="Helvetica Neue" w:cs="Helvetica Neue"/>
          <w:color w:val="353535"/>
          <w:u w:color="353535"/>
        </w:rPr>
        <w:t> and </w:t>
      </w:r>
      <w:proofErr w:type="spellStart"/>
      <w:r>
        <w:rPr>
          <w:rFonts w:ascii="Helvetica Neue" w:hAnsi="Helvetica Neue" w:cs="Helvetica Neue"/>
          <w:i/>
          <w:iCs/>
          <w:color w:val="353535"/>
          <w:u w:color="353535"/>
        </w:rPr>
        <w:t>BrewingUnit</w:t>
      </w:r>
      <w:proofErr w:type="spellEnd"/>
      <w:r>
        <w:rPr>
          <w:rFonts w:ascii="Helvetica Neue" w:hAnsi="Helvetica Neue" w:cs="Helvetica Neue"/>
          <w:color w:val="353535"/>
          <w:u w:color="353535"/>
        </w:rPr>
        <w:t> objects can’t be accessed outside of their package. So, I need to instantiate them within the </w:t>
      </w:r>
      <w:proofErr w:type="spellStart"/>
      <w:r>
        <w:rPr>
          <w:rFonts w:ascii="Helvetica Neue" w:hAnsi="Helvetica Neue" w:cs="Helvetica Neue"/>
          <w:i/>
          <w:iCs/>
          <w:color w:val="353535"/>
          <w:u w:color="353535"/>
        </w:rPr>
        <w:t>CoffeeMachine</w:t>
      </w:r>
      <w:proofErr w:type="spellEnd"/>
      <w:r>
        <w:rPr>
          <w:rFonts w:ascii="Helvetica Neue" w:hAnsi="Helvetica Neue" w:cs="Helvetica Neue"/>
          <w:color w:val="353535"/>
          <w:u w:color="353535"/>
        </w:rPr>
        <w:t> class. As you can see in the code snippet, I do that in the constructor method. This approach also allows you to control the usage of these objects used within the composition.</w:t>
      </w:r>
    </w:p>
    <w:p w14:paraId="1AE93509"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 use both of them in the </w:t>
      </w:r>
      <w:proofErr w:type="spellStart"/>
      <w:r>
        <w:rPr>
          <w:rFonts w:ascii="Helvetica Neue" w:hAnsi="Helvetica Neue" w:cs="Helvetica Neue"/>
          <w:i/>
          <w:iCs/>
          <w:color w:val="353535"/>
          <w:u w:color="353535"/>
        </w:rPr>
        <w:t>brewFilterCoffee</w:t>
      </w:r>
      <w:proofErr w:type="spellEnd"/>
      <w:r>
        <w:rPr>
          <w:rFonts w:ascii="Helvetica Neue" w:hAnsi="Helvetica Neue" w:cs="Helvetica Neue"/>
          <w:color w:val="353535"/>
          <w:u w:color="353535"/>
        </w:rPr>
        <w:t> and the </w:t>
      </w:r>
      <w:proofErr w:type="spellStart"/>
      <w:r>
        <w:rPr>
          <w:rFonts w:ascii="Helvetica Neue" w:hAnsi="Helvetica Neue" w:cs="Helvetica Neue"/>
          <w:i/>
          <w:iCs/>
          <w:color w:val="353535"/>
          <w:u w:color="353535"/>
        </w:rPr>
        <w:t>brewEspresso</w:t>
      </w:r>
      <w:proofErr w:type="spellEnd"/>
      <w:r>
        <w:rPr>
          <w:rFonts w:ascii="Helvetica Neue" w:hAnsi="Helvetica Neue" w:cs="Helvetica Neue"/>
          <w:color w:val="353535"/>
          <w:u w:color="353535"/>
        </w:rPr>
        <w:t> methods. That allows me to reuse the code provided by the two classes without exposing them to any client. And it also prevents any misuse of these objects. The </w:t>
      </w:r>
      <w:proofErr w:type="spellStart"/>
      <w:r>
        <w:rPr>
          <w:rFonts w:ascii="Helvetica Neue" w:hAnsi="Helvetica Neue" w:cs="Helvetica Neue"/>
          <w:i/>
          <w:iCs/>
          <w:color w:val="353535"/>
          <w:u w:color="353535"/>
        </w:rPr>
        <w:t>CoffeeMachine</w:t>
      </w:r>
      <w:proofErr w:type="spellEnd"/>
      <w:r>
        <w:rPr>
          <w:rFonts w:ascii="Helvetica Neue" w:hAnsi="Helvetica Neue" w:cs="Helvetica Neue"/>
          <w:color w:val="353535"/>
          <w:u w:color="353535"/>
        </w:rPr>
        <w:t> class can validate the </w:t>
      </w:r>
      <w:proofErr w:type="spellStart"/>
      <w:r>
        <w:rPr>
          <w:rFonts w:ascii="Helvetica Neue" w:hAnsi="Helvetica Neue" w:cs="Helvetica Neue"/>
          <w:i/>
          <w:iCs/>
          <w:color w:val="353535"/>
          <w:u w:color="353535"/>
        </w:rPr>
        <w:t>CoffeeBean</w:t>
      </w:r>
      <w:r>
        <w:rPr>
          <w:rFonts w:ascii="Helvetica Neue" w:hAnsi="Helvetica Neue" w:cs="Helvetica Neue"/>
          <w:color w:val="353535"/>
          <w:u w:color="353535"/>
        </w:rPr>
        <w:t>s</w:t>
      </w:r>
      <w:proofErr w:type="spellEnd"/>
      <w:r>
        <w:rPr>
          <w:rFonts w:ascii="Helvetica Neue" w:hAnsi="Helvetica Neue" w:cs="Helvetica Neue"/>
          <w:color w:val="353535"/>
          <w:u w:color="353535"/>
        </w:rPr>
        <w:t xml:space="preserve"> that are provided to the </w:t>
      </w:r>
      <w:r>
        <w:rPr>
          <w:rFonts w:ascii="Helvetica Neue" w:hAnsi="Helvetica Neue" w:cs="Helvetica Neue"/>
          <w:i/>
          <w:iCs/>
          <w:color w:val="353535"/>
          <w:u w:color="353535"/>
        </w:rPr>
        <w:t>grind</w:t>
      </w:r>
      <w:r>
        <w:rPr>
          <w:rFonts w:ascii="Helvetica Neue" w:hAnsi="Helvetica Neue" w:cs="Helvetica Neue"/>
          <w:color w:val="353535"/>
          <w:u w:color="353535"/>
        </w:rPr>
        <w:t> method of the </w:t>
      </w:r>
      <w:proofErr w:type="spellStart"/>
      <w:r>
        <w:rPr>
          <w:rFonts w:ascii="Helvetica Neue" w:hAnsi="Helvetica Neue" w:cs="Helvetica Neue"/>
          <w:i/>
          <w:iCs/>
          <w:color w:val="353535"/>
          <w:u w:color="353535"/>
        </w:rPr>
        <w:t>Grinder</w:t>
      </w:r>
      <w:r>
        <w:rPr>
          <w:rFonts w:ascii="Helvetica Neue" w:hAnsi="Helvetica Neue" w:cs="Helvetica Neue"/>
          <w:color w:val="353535"/>
          <w:u w:color="353535"/>
        </w:rPr>
        <w:t>and</w:t>
      </w:r>
      <w:proofErr w:type="spellEnd"/>
      <w:r>
        <w:rPr>
          <w:rFonts w:ascii="Helvetica Neue" w:hAnsi="Helvetica Neue" w:cs="Helvetica Neue"/>
          <w:color w:val="353535"/>
          <w:u w:color="353535"/>
        </w:rPr>
        <w:t xml:space="preserve"> the kind of coffee and quantity of water that gets used to brew a selected coffee.</w:t>
      </w:r>
    </w:p>
    <w:p w14:paraId="7FA4669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As you can see, composition allows you to design an API that’s easy and safe to use by encapsulating the details of your composition.</w:t>
      </w:r>
    </w:p>
    <w:p w14:paraId="6101BF1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Hide internal code changes</w:t>
      </w:r>
    </w:p>
    <w:p w14:paraId="1B0DEEB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Using composition and encapsulation not only enables you to create better APIs, but you can also use it to make your code easier to maintain and modify. As long as a class gets only used by your own code, you can easily change it and adapt any client code if necessary.</w:t>
      </w:r>
    </w:p>
    <w:p w14:paraId="008ABB6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Change internal classes without side effects</w:t>
      </w:r>
    </w:p>
    <w:p w14:paraId="6543C2EB"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w:t>
      </w:r>
      <w:r>
        <w:rPr>
          <w:rFonts w:ascii="Helvetica Neue" w:hAnsi="Helvetica Neue" w:cs="Helvetica Neue"/>
          <w:i/>
          <w:iCs/>
          <w:color w:val="353535"/>
          <w:u w:color="353535"/>
        </w:rPr>
        <w:t>Grinder</w:t>
      </w:r>
      <w:r>
        <w:rPr>
          <w:rFonts w:ascii="Helvetica Neue" w:hAnsi="Helvetica Neue" w:cs="Helvetica Neue"/>
          <w:color w:val="353535"/>
          <w:u w:color="353535"/>
        </w:rPr>
        <w:t> class in the </w:t>
      </w:r>
      <w:proofErr w:type="spellStart"/>
      <w:r>
        <w:rPr>
          <w:rFonts w:ascii="Helvetica Neue" w:hAnsi="Helvetica Neue" w:cs="Helvetica Neue"/>
          <w:i/>
          <w:iCs/>
          <w:color w:val="353535"/>
          <w:u w:color="353535"/>
        </w:rPr>
        <w:t>CoffeeMachine</w:t>
      </w:r>
      <w:proofErr w:type="spellEnd"/>
      <w:r>
        <w:rPr>
          <w:rFonts w:ascii="Helvetica Neue" w:hAnsi="Helvetica Neue" w:cs="Helvetica Neue"/>
          <w:color w:val="353535"/>
          <w:u w:color="353535"/>
        </w:rPr>
        <w:t> example is not visible to any external clients. So, I could decide to change the signature of the </w:t>
      </w:r>
      <w:r>
        <w:rPr>
          <w:rFonts w:ascii="Helvetica Neue" w:hAnsi="Helvetica Neue" w:cs="Helvetica Neue"/>
          <w:i/>
          <w:iCs/>
          <w:color w:val="353535"/>
          <w:u w:color="353535"/>
        </w:rPr>
        <w:t>grind</w:t>
      </w:r>
      <w:r>
        <w:rPr>
          <w:rFonts w:ascii="Helvetica Neue" w:hAnsi="Helvetica Neue" w:cs="Helvetica Neue"/>
          <w:color w:val="353535"/>
          <w:u w:color="353535"/>
        </w:rPr>
        <w:t> method, or I could add additional methods to the Grinder class without worrying about any external side effects.</w:t>
      </w:r>
    </w:p>
    <w:p w14:paraId="7399982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Let’s do that and add a </w:t>
      </w:r>
      <w:proofErr w:type="spellStart"/>
      <w:r>
        <w:rPr>
          <w:rFonts w:ascii="Helvetica Neue" w:hAnsi="Helvetica Neue" w:cs="Helvetica Neue"/>
          <w:i/>
          <w:iCs/>
          <w:color w:val="353535"/>
          <w:u w:color="353535"/>
        </w:rPr>
        <w:t>CoffeeSelection</w:t>
      </w:r>
      <w:proofErr w:type="spellEnd"/>
      <w:r>
        <w:rPr>
          <w:rFonts w:ascii="Helvetica Neue" w:hAnsi="Helvetica Neue" w:cs="Helvetica Neue"/>
          <w:color w:val="353535"/>
          <w:u w:color="353535"/>
        </w:rPr>
        <w:t> as another parameter to the </w:t>
      </w:r>
      <w:r>
        <w:rPr>
          <w:rFonts w:ascii="Helvetica Neue" w:hAnsi="Helvetica Neue" w:cs="Helvetica Neue"/>
          <w:i/>
          <w:iCs/>
          <w:color w:val="353535"/>
          <w:u w:color="353535"/>
        </w:rPr>
        <w:t>grind</w:t>
      </w:r>
      <w:r>
        <w:rPr>
          <w:rFonts w:ascii="Helvetica Neue" w:hAnsi="Helvetica Neue" w:cs="Helvetica Neue"/>
          <w:color w:val="353535"/>
          <w:u w:color="353535"/>
        </w:rPr>
        <w:t> method. The </w:t>
      </w:r>
      <w:r>
        <w:rPr>
          <w:rFonts w:ascii="Helvetica Neue" w:hAnsi="Helvetica Neue" w:cs="Helvetica Neue"/>
          <w:i/>
          <w:iCs/>
          <w:color w:val="353535"/>
          <w:u w:color="353535"/>
        </w:rPr>
        <w:t>Grinder</w:t>
      </w:r>
      <w:r>
        <w:rPr>
          <w:rFonts w:ascii="Helvetica Neue" w:hAnsi="Helvetica Neue" w:cs="Helvetica Neue"/>
          <w:color w:val="353535"/>
          <w:u w:color="353535"/>
        </w:rPr>
        <w:t> can then select different coarseness settings for a filter coffee and an espresso.</w:t>
      </w:r>
    </w:p>
    <w:p w14:paraId="666FBD6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class Grinder { </w:t>
      </w:r>
    </w:p>
    <w:p w14:paraId="67C1139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public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gramStart"/>
      <w:r>
        <w:rPr>
          <w:rFonts w:ascii="Helvetica Neue" w:hAnsi="Helvetica Neue" w:cs="Helvetica Neue"/>
          <w:color w:val="353535"/>
          <w:u w:color="353535"/>
        </w:rPr>
        <w:t>grind(</w:t>
      </w:r>
      <w:proofErr w:type="spellStart"/>
      <w:proofErr w:type="gramEnd"/>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 double </w:t>
      </w:r>
      <w:proofErr w:type="spellStart"/>
      <w:r>
        <w:rPr>
          <w:rFonts w:ascii="Helvetica Neue" w:hAnsi="Helvetica Neue" w:cs="Helvetica Neue"/>
          <w:color w:val="353535"/>
          <w:u w:color="353535"/>
        </w:rPr>
        <w:t>quantityCoffee</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selection) { </w:t>
      </w:r>
    </w:p>
    <w:p w14:paraId="7518A00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new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(selection); </w:t>
      </w:r>
    </w:p>
    <w:p w14:paraId="4CBF29A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5CAD6C5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042237C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In this example, it’s just a simple change to the </w:t>
      </w:r>
      <w:r>
        <w:rPr>
          <w:rFonts w:ascii="Helvetica Neue" w:hAnsi="Helvetica Neue" w:cs="Helvetica Neue"/>
          <w:i/>
          <w:iCs/>
          <w:color w:val="353535"/>
          <w:u w:color="353535"/>
        </w:rPr>
        <w:t>Grinder</w:t>
      </w:r>
      <w:r>
        <w:rPr>
          <w:rFonts w:ascii="Helvetica Neue" w:hAnsi="Helvetica Neue" w:cs="Helvetica Neue"/>
          <w:color w:val="353535"/>
          <w:u w:color="353535"/>
        </w:rPr>
        <w:t> class. But that’s only the case because that class is package-private and used in a composition that doesn’t leak any information. I don’t need to worry about backward compatibility or how my changes might affect any code that uses the </w:t>
      </w:r>
      <w:r>
        <w:rPr>
          <w:rFonts w:ascii="Helvetica Neue" w:hAnsi="Helvetica Neue" w:cs="Helvetica Neue"/>
          <w:i/>
          <w:iCs/>
          <w:color w:val="353535"/>
          <w:u w:color="353535"/>
        </w:rPr>
        <w:t>Grinder</w:t>
      </w:r>
      <w:r>
        <w:rPr>
          <w:rFonts w:ascii="Helvetica Neue" w:hAnsi="Helvetica Neue" w:cs="Helvetica Neue"/>
          <w:color w:val="353535"/>
          <w:u w:color="353535"/>
        </w:rPr>
        <w:t> class.</w:t>
      </w:r>
    </w:p>
    <w:p w14:paraId="2FC3600E" w14:textId="77777777" w:rsidR="007F0597" w:rsidRDefault="007F0597" w:rsidP="007F0597">
      <w:pPr>
        <w:widowControl w:val="0"/>
        <w:autoSpaceDE w:val="0"/>
        <w:autoSpaceDN w:val="0"/>
        <w:adjustRightInd w:val="0"/>
        <w:rPr>
          <w:rFonts w:ascii="Helvetica Neue" w:hAnsi="Helvetica Neue" w:cs="Helvetica Neue"/>
          <w:color w:val="353535"/>
          <w:u w:color="353535"/>
        </w:rPr>
      </w:pPr>
    </w:p>
    <w:p w14:paraId="7548D5D8" w14:textId="77777777" w:rsidR="007F0597" w:rsidRDefault="007F0597" w:rsidP="007F0597">
      <w:pPr>
        <w:widowControl w:val="0"/>
        <w:autoSpaceDE w:val="0"/>
        <w:autoSpaceDN w:val="0"/>
        <w:adjustRightInd w:val="0"/>
        <w:rPr>
          <w:rFonts w:ascii="Helvetica Neue" w:hAnsi="Helvetica Neue" w:cs="Helvetica Neue"/>
          <w:color w:val="DCA10D"/>
          <w:u w:color="353535"/>
        </w:rPr>
      </w:pPr>
      <w:r>
        <w:rPr>
          <w:rFonts w:ascii="Helvetica Neue" w:hAnsi="Helvetica Neue" w:cs="Helvetica Neue"/>
          <w:color w:val="353535"/>
          <w:u w:color="353535"/>
        </w:rPr>
        <w:fldChar w:fldCharType="begin"/>
      </w:r>
      <w:r>
        <w:rPr>
          <w:rFonts w:ascii="Helvetica Neue" w:hAnsi="Helvetica Neue" w:cs="Helvetica Neue"/>
          <w:color w:val="353535"/>
          <w:u w:color="353535"/>
        </w:rPr>
        <w:instrText>HYPERLINK "https://cta-service-cms2.hubspot.com/ctas/v2/public/cs/c/?cta_guid=c6b2e255-e511-4668-9529-58041fb5c42a&amp;placement_guid=c00f5072-32fb-4332-a4d7-60765e6305d0&amp;portal_id=207384&amp;canon=https%3A%2F%2Fstackify.com%2Foop-concepts-composition%2F&amp;redirect_url=APefjpE6J6kR6X2u5PUj6RcQZYIZnjr9duLzGB-tLJvp6xySJH2XYvnosM49MPBzqCT-t74QZZKBXrmvTxmR-1YEwPEY2Ut6wPp2kKSiZ9s2RcaJseNy0itZiYBy4Cnnzj-rQMNlisq4CEY0K32CKg9kgY_bo3TOWgcVl72fN5AyufOEPjk5yZtTHE_xZxUQw79WTLQktwdJK3OloqcubuVOxAlntOfy3-Af-8JRIYo4-Waiyi-tUWA&amp;click=c5f0b820-b889-461f-b7db-1a2660302aa6&amp;hsutk=a020fb3442462e4a2b7286177f8d21be&amp;utm_referrer=https%3A%2F%2Fstackify.com%2Foop-concepts-composition%2F&amp;__hstc=23835621.a020fb3442462e4a2b7286177f8d21be.1534414564728.1534414564728.1534747654664.2&amp;__hssc=23835621.1.1534747654664&amp;__hsfp=2412433903"</w:instrText>
      </w:r>
      <w:r>
        <w:rPr>
          <w:rFonts w:ascii="Helvetica Neue" w:hAnsi="Helvetica Neue" w:cs="Helvetica Neue"/>
          <w:color w:val="353535"/>
          <w:u w:color="353535"/>
        </w:rPr>
      </w:r>
      <w:r>
        <w:rPr>
          <w:rFonts w:ascii="Helvetica Neue" w:hAnsi="Helvetica Neue" w:cs="Helvetica Neue"/>
          <w:color w:val="353535"/>
          <w:u w:color="353535"/>
        </w:rPr>
        <w:fldChar w:fldCharType="separate"/>
      </w:r>
    </w:p>
    <w:p w14:paraId="0640BABB"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fldChar w:fldCharType="end"/>
      </w:r>
    </w:p>
    <w:p w14:paraId="7C4843C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b/>
          <w:bCs/>
          <w:color w:val="353535"/>
          <w:u w:color="353535"/>
        </w:rPr>
        <w:t>Handle the changes internally</w:t>
      </w:r>
    </w:p>
    <w:p w14:paraId="7B5C9A0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 just need to adjust the </w:t>
      </w:r>
      <w:proofErr w:type="spellStart"/>
      <w:r>
        <w:rPr>
          <w:rFonts w:ascii="Helvetica Neue" w:hAnsi="Helvetica Neue" w:cs="Helvetica Neue"/>
          <w:i/>
          <w:iCs/>
          <w:color w:val="353535"/>
          <w:u w:color="353535"/>
        </w:rPr>
        <w:t>CoffeeMachine</w:t>
      </w:r>
      <w:proofErr w:type="spellEnd"/>
      <w:r>
        <w:rPr>
          <w:rFonts w:ascii="Helvetica Neue" w:hAnsi="Helvetica Neue" w:cs="Helvetica Neue"/>
          <w:color w:val="353535"/>
          <w:u w:color="353535"/>
        </w:rPr>
        <w:t> class because I know it’s the only class that uses the </w:t>
      </w:r>
      <w:r>
        <w:rPr>
          <w:rFonts w:ascii="Helvetica Neue" w:hAnsi="Helvetica Neue" w:cs="Helvetica Neue"/>
          <w:i/>
          <w:iCs/>
          <w:color w:val="353535"/>
          <w:u w:color="353535"/>
        </w:rPr>
        <w:t>Grinder</w:t>
      </w:r>
      <w:r>
        <w:rPr>
          <w:rFonts w:ascii="Helvetica Neue" w:hAnsi="Helvetica Neue" w:cs="Helvetica Neue"/>
          <w:color w:val="353535"/>
          <w:u w:color="353535"/>
        </w:rPr>
        <w:t>. The required change is simple. I just change the calls of the </w:t>
      </w:r>
      <w:proofErr w:type="spellStart"/>
      <w:r>
        <w:rPr>
          <w:rFonts w:ascii="Helvetica Neue" w:hAnsi="Helvetica Neue" w:cs="Helvetica Neue"/>
          <w:i/>
          <w:iCs/>
          <w:color w:val="353535"/>
          <w:u w:color="353535"/>
        </w:rPr>
        <w:t>grind</w:t>
      </w:r>
      <w:r>
        <w:rPr>
          <w:rFonts w:ascii="Helvetica Neue" w:hAnsi="Helvetica Neue" w:cs="Helvetica Neue"/>
          <w:color w:val="353535"/>
          <w:u w:color="353535"/>
        </w:rPr>
        <w:t>method</w:t>
      </w:r>
      <w:proofErr w:type="spellEnd"/>
      <w:r>
        <w:rPr>
          <w:rFonts w:ascii="Helvetica Neue" w:hAnsi="Helvetica Neue" w:cs="Helvetica Neue"/>
          <w:color w:val="353535"/>
          <w:u w:color="353535"/>
        </w:rPr>
        <w:t xml:space="preserve"> in the </w:t>
      </w:r>
      <w:proofErr w:type="spellStart"/>
      <w:r>
        <w:rPr>
          <w:rFonts w:ascii="Helvetica Neue" w:hAnsi="Helvetica Neue" w:cs="Helvetica Neue"/>
          <w:i/>
          <w:iCs/>
          <w:color w:val="353535"/>
          <w:u w:color="353535"/>
        </w:rPr>
        <w:t>brewFilterCoffee</w:t>
      </w:r>
      <w:proofErr w:type="spellEnd"/>
      <w:r>
        <w:rPr>
          <w:rFonts w:ascii="Helvetica Neue" w:hAnsi="Helvetica Neue" w:cs="Helvetica Neue"/>
          <w:color w:val="353535"/>
          <w:u w:color="353535"/>
        </w:rPr>
        <w:t> and </w:t>
      </w:r>
      <w:proofErr w:type="spellStart"/>
      <w:r>
        <w:rPr>
          <w:rFonts w:ascii="Helvetica Neue" w:hAnsi="Helvetica Neue" w:cs="Helvetica Neue"/>
          <w:i/>
          <w:iCs/>
          <w:color w:val="353535"/>
          <w:u w:color="353535"/>
        </w:rPr>
        <w:t>brewEspresso</w:t>
      </w:r>
      <w:proofErr w:type="spellEnd"/>
      <w:r>
        <w:rPr>
          <w:rFonts w:ascii="Helvetica Neue" w:hAnsi="Helvetica Neue" w:cs="Helvetica Neue"/>
          <w:color w:val="353535"/>
          <w:u w:color="353535"/>
        </w:rPr>
        <w:t> methods and provide a </w:t>
      </w:r>
      <w:proofErr w:type="spellStart"/>
      <w:r>
        <w:rPr>
          <w:rFonts w:ascii="Helvetica Neue" w:hAnsi="Helvetica Neue" w:cs="Helvetica Neue"/>
          <w:i/>
          <w:iCs/>
          <w:color w:val="353535"/>
          <w:u w:color="353535"/>
        </w:rPr>
        <w:t>CoffeeSelection</w:t>
      </w:r>
      <w:proofErr w:type="spellEnd"/>
      <w:r>
        <w:rPr>
          <w:rFonts w:ascii="Helvetica Neue" w:hAnsi="Helvetica Neue" w:cs="Helvetica Neue"/>
          <w:color w:val="353535"/>
          <w:u w:color="353535"/>
        </w:rPr>
        <w:t> as the third parameter.</w:t>
      </w:r>
    </w:p>
    <w:p w14:paraId="2A8D167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import </w:t>
      </w:r>
      <w:proofErr w:type="spellStart"/>
      <w:proofErr w:type="gramStart"/>
      <w:r>
        <w:rPr>
          <w:rFonts w:ascii="Helvetica Neue" w:hAnsi="Helvetica Neue" w:cs="Helvetica Neue"/>
          <w:color w:val="353535"/>
          <w:u w:color="353535"/>
        </w:rPr>
        <w:t>java.util</w:t>
      </w:r>
      <w:proofErr w:type="gramEnd"/>
      <w:r>
        <w:rPr>
          <w:rFonts w:ascii="Helvetica Neue" w:hAnsi="Helvetica Neue" w:cs="Helvetica Neue"/>
          <w:color w:val="353535"/>
          <w:u w:color="353535"/>
        </w:rPr>
        <w:t>.HashMap</w:t>
      </w:r>
      <w:proofErr w:type="spellEnd"/>
      <w:r>
        <w:rPr>
          <w:rFonts w:ascii="Helvetica Neue" w:hAnsi="Helvetica Neue" w:cs="Helvetica Neue"/>
          <w:color w:val="353535"/>
          <w:u w:color="353535"/>
        </w:rPr>
        <w:t xml:space="preserve">; </w:t>
      </w:r>
    </w:p>
    <w:p w14:paraId="01A3C80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import </w:t>
      </w:r>
      <w:proofErr w:type="spellStart"/>
      <w:proofErr w:type="gramStart"/>
      <w:r>
        <w:rPr>
          <w:rFonts w:ascii="Helvetica Neue" w:hAnsi="Helvetica Neue" w:cs="Helvetica Neue"/>
          <w:color w:val="353535"/>
          <w:u w:color="353535"/>
        </w:rPr>
        <w:t>java.util</w:t>
      </w:r>
      <w:proofErr w:type="gramEnd"/>
      <w:r>
        <w:rPr>
          <w:rFonts w:ascii="Helvetica Neue" w:hAnsi="Helvetica Neue" w:cs="Helvetica Neue"/>
          <w:color w:val="353535"/>
          <w:u w:color="353535"/>
        </w:rPr>
        <w:t>.Map</w:t>
      </w:r>
      <w:proofErr w:type="spellEnd"/>
      <w:r>
        <w:rPr>
          <w:rFonts w:ascii="Helvetica Neue" w:hAnsi="Helvetica Neue" w:cs="Helvetica Neue"/>
          <w:color w:val="353535"/>
          <w:u w:color="353535"/>
        </w:rPr>
        <w:t xml:space="preserve">; </w:t>
      </w:r>
    </w:p>
    <w:p w14:paraId="033E2EA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390A2A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public class </w:t>
      </w:r>
      <w:proofErr w:type="spellStart"/>
      <w:r>
        <w:rPr>
          <w:rFonts w:ascii="Helvetica Neue" w:hAnsi="Helvetica Neue" w:cs="Helvetica Neue"/>
          <w:color w:val="353535"/>
          <w:u w:color="353535"/>
        </w:rPr>
        <w:t>CoffeeMachine</w:t>
      </w:r>
      <w:proofErr w:type="spellEnd"/>
      <w:r>
        <w:rPr>
          <w:rFonts w:ascii="Helvetica Neue" w:hAnsi="Helvetica Neue" w:cs="Helvetica Neue"/>
          <w:color w:val="353535"/>
          <w:u w:color="353535"/>
        </w:rPr>
        <w:t xml:space="preserve"> { </w:t>
      </w:r>
    </w:p>
    <w:p w14:paraId="5EBC817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Map&lt;</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Configuration&gt; </w:t>
      </w:r>
      <w:proofErr w:type="spellStart"/>
      <w:r>
        <w:rPr>
          <w:rFonts w:ascii="Helvetica Neue" w:hAnsi="Helvetica Neue" w:cs="Helvetica Neue"/>
          <w:color w:val="353535"/>
          <w:u w:color="353535"/>
        </w:rPr>
        <w:t>configMap</w:t>
      </w:r>
      <w:proofErr w:type="spellEnd"/>
      <w:r>
        <w:rPr>
          <w:rFonts w:ascii="Helvetica Neue" w:hAnsi="Helvetica Neue" w:cs="Helvetica Neue"/>
          <w:color w:val="353535"/>
          <w:u w:color="353535"/>
        </w:rPr>
        <w:t xml:space="preserve">; </w:t>
      </w:r>
    </w:p>
    <w:p w14:paraId="00BEDA64"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Map&lt;</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&gt; beans; </w:t>
      </w:r>
    </w:p>
    <w:p w14:paraId="34CCDEE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Grinder </w:t>
      </w:r>
      <w:proofErr w:type="spellStart"/>
      <w:r>
        <w:rPr>
          <w:rFonts w:ascii="Helvetica Neue" w:hAnsi="Helvetica Neue" w:cs="Helvetica Neue"/>
          <w:color w:val="353535"/>
          <w:u w:color="353535"/>
        </w:rPr>
        <w:t>grinder</w:t>
      </w:r>
      <w:proofErr w:type="spellEnd"/>
      <w:r>
        <w:rPr>
          <w:rFonts w:ascii="Helvetica Neue" w:hAnsi="Helvetica Neue" w:cs="Helvetica Neue"/>
          <w:color w:val="353535"/>
          <w:u w:color="353535"/>
        </w:rPr>
        <w:t xml:space="preserve">; </w:t>
      </w:r>
    </w:p>
    <w:p w14:paraId="328F528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w:t>
      </w:r>
      <w:proofErr w:type="spellStart"/>
      <w:r>
        <w:rPr>
          <w:rFonts w:ascii="Helvetica Neue" w:hAnsi="Helvetica Neue" w:cs="Helvetica Neue"/>
          <w:color w:val="353535"/>
          <w:u w:color="353535"/>
        </w:rPr>
        <w:t>BrewingUnit</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brewingUnit</w:t>
      </w:r>
      <w:proofErr w:type="spellEnd"/>
      <w:r>
        <w:rPr>
          <w:rFonts w:ascii="Helvetica Neue" w:hAnsi="Helvetica Neue" w:cs="Helvetica Neue"/>
          <w:color w:val="353535"/>
          <w:u w:color="353535"/>
        </w:rPr>
        <w:t xml:space="preserve">; </w:t>
      </w:r>
    </w:p>
    <w:p w14:paraId="3F5ED76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347998D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public </w:t>
      </w:r>
      <w:proofErr w:type="spellStart"/>
      <w:proofErr w:type="gramStart"/>
      <w:r>
        <w:rPr>
          <w:rFonts w:ascii="Helvetica Neue" w:hAnsi="Helvetica Neue" w:cs="Helvetica Neue"/>
          <w:color w:val="353535"/>
          <w:u w:color="353535"/>
        </w:rPr>
        <w:t>CoffeeMachine</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Map&lt;</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&gt; beans) { </w:t>
      </w:r>
    </w:p>
    <w:p w14:paraId="37EA38B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this.beans</w:t>
      </w:r>
      <w:proofErr w:type="spellEnd"/>
      <w:proofErr w:type="gramEnd"/>
      <w:r>
        <w:rPr>
          <w:rFonts w:ascii="Helvetica Neue" w:hAnsi="Helvetica Neue" w:cs="Helvetica Neue"/>
          <w:color w:val="353535"/>
          <w:u w:color="353535"/>
        </w:rPr>
        <w:t xml:space="preserve"> = beans; </w:t>
      </w:r>
    </w:p>
    <w:p w14:paraId="2F8F9E6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this.grinder</w:t>
      </w:r>
      <w:proofErr w:type="spellEnd"/>
      <w:proofErr w:type="gramEnd"/>
      <w:r>
        <w:rPr>
          <w:rFonts w:ascii="Helvetica Neue" w:hAnsi="Helvetica Neue" w:cs="Helvetica Neue"/>
          <w:color w:val="353535"/>
          <w:u w:color="353535"/>
        </w:rPr>
        <w:t xml:space="preserve"> = new Grinder(); </w:t>
      </w:r>
    </w:p>
    <w:p w14:paraId="33BD876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this.brewingUnit</w:t>
      </w:r>
      <w:proofErr w:type="spellEnd"/>
      <w:proofErr w:type="gramEnd"/>
      <w:r>
        <w:rPr>
          <w:rFonts w:ascii="Helvetica Neue" w:hAnsi="Helvetica Neue" w:cs="Helvetica Neue"/>
          <w:color w:val="353535"/>
          <w:u w:color="353535"/>
        </w:rPr>
        <w:t xml:space="preserve"> = new </w:t>
      </w:r>
      <w:proofErr w:type="spellStart"/>
      <w:r>
        <w:rPr>
          <w:rFonts w:ascii="Helvetica Neue" w:hAnsi="Helvetica Neue" w:cs="Helvetica Neue"/>
          <w:color w:val="353535"/>
          <w:u w:color="353535"/>
        </w:rPr>
        <w:t>BrewingUnit</w:t>
      </w:r>
      <w:proofErr w:type="spellEnd"/>
      <w:r>
        <w:rPr>
          <w:rFonts w:ascii="Helvetica Neue" w:hAnsi="Helvetica Neue" w:cs="Helvetica Neue"/>
          <w:color w:val="353535"/>
          <w:u w:color="353535"/>
        </w:rPr>
        <w:t xml:space="preserve">(); </w:t>
      </w:r>
    </w:p>
    <w:p w14:paraId="0901338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E23384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this.configMap</w:t>
      </w:r>
      <w:proofErr w:type="spellEnd"/>
      <w:proofErr w:type="gramEnd"/>
      <w:r>
        <w:rPr>
          <w:rFonts w:ascii="Helvetica Neue" w:hAnsi="Helvetica Neue" w:cs="Helvetica Neue"/>
          <w:color w:val="353535"/>
          <w:u w:color="353535"/>
        </w:rPr>
        <w:t xml:space="preserve"> = new </w:t>
      </w:r>
      <w:proofErr w:type="spellStart"/>
      <w:r>
        <w:rPr>
          <w:rFonts w:ascii="Helvetica Neue" w:hAnsi="Helvetica Neue" w:cs="Helvetica Neue"/>
          <w:color w:val="353535"/>
          <w:u w:color="353535"/>
        </w:rPr>
        <w:t>HashMap</w:t>
      </w:r>
      <w:proofErr w:type="spellEnd"/>
      <w:r>
        <w:rPr>
          <w:rFonts w:ascii="Helvetica Neue" w:hAnsi="Helvetica Neue" w:cs="Helvetica Neue"/>
          <w:color w:val="353535"/>
          <w:u w:color="353535"/>
        </w:rPr>
        <w:t>&lt;</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Configuration&gt;(); </w:t>
      </w:r>
    </w:p>
    <w:p w14:paraId="783210D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this.configMap.put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CoffeeSelection.ESPRESSO</w:t>
      </w:r>
      <w:proofErr w:type="spellEnd"/>
      <w:r>
        <w:rPr>
          <w:rFonts w:ascii="Helvetica Neue" w:hAnsi="Helvetica Neue" w:cs="Helvetica Neue"/>
          <w:color w:val="353535"/>
          <w:u w:color="353535"/>
        </w:rPr>
        <w:t xml:space="preserve">, new Configuration(8, 28)); </w:t>
      </w:r>
    </w:p>
    <w:p w14:paraId="33BE0D2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this.configMap.put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CoffeeSelection.FILTER_COFFEE</w:t>
      </w:r>
      <w:proofErr w:type="spellEnd"/>
      <w:r>
        <w:rPr>
          <w:rFonts w:ascii="Helvetica Neue" w:hAnsi="Helvetica Neue" w:cs="Helvetica Neue"/>
          <w:color w:val="353535"/>
          <w:u w:color="353535"/>
        </w:rPr>
        <w:t xml:space="preserve">, </w:t>
      </w:r>
    </w:p>
    <w:p w14:paraId="1D0AAE3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new </w:t>
      </w:r>
      <w:proofErr w:type="gramStart"/>
      <w:r>
        <w:rPr>
          <w:rFonts w:ascii="Helvetica Neue" w:hAnsi="Helvetica Neue" w:cs="Helvetica Neue"/>
          <w:color w:val="353535"/>
          <w:u w:color="353535"/>
        </w:rPr>
        <w:t>Configuration(</w:t>
      </w:r>
      <w:proofErr w:type="gramEnd"/>
      <w:r>
        <w:rPr>
          <w:rFonts w:ascii="Helvetica Neue" w:hAnsi="Helvetica Neue" w:cs="Helvetica Neue"/>
          <w:color w:val="353535"/>
          <w:u w:color="353535"/>
        </w:rPr>
        <w:t xml:space="preserve">30, 480)); </w:t>
      </w:r>
    </w:p>
    <w:p w14:paraId="3DC9434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6D27AEF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267063AB"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public Coffee </w:t>
      </w:r>
      <w:proofErr w:type="spellStart"/>
      <w:proofErr w:type="gramStart"/>
      <w:r>
        <w:rPr>
          <w:rFonts w:ascii="Helvetica Neue" w:hAnsi="Helvetica Neue" w:cs="Helvetica Neue"/>
          <w:color w:val="353535"/>
          <w:u w:color="353535"/>
        </w:rPr>
        <w:t>brewCoffee</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selection) throws </w:t>
      </w:r>
      <w:proofErr w:type="spellStart"/>
      <w:r>
        <w:rPr>
          <w:rFonts w:ascii="Helvetica Neue" w:hAnsi="Helvetica Neue" w:cs="Helvetica Neue"/>
          <w:color w:val="353535"/>
          <w:u w:color="353535"/>
        </w:rPr>
        <w:t>CoffeeException</w:t>
      </w:r>
      <w:proofErr w:type="spellEnd"/>
      <w:r>
        <w:rPr>
          <w:rFonts w:ascii="Helvetica Neue" w:hAnsi="Helvetica Neue" w:cs="Helvetica Neue"/>
          <w:color w:val="353535"/>
          <w:u w:color="353535"/>
        </w:rPr>
        <w:t xml:space="preserve"> { </w:t>
      </w:r>
    </w:p>
    <w:p w14:paraId="40AC6F7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switch (selection) { </w:t>
      </w:r>
    </w:p>
    <w:p w14:paraId="323CE1A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case FILTER_COFFEE: </w:t>
      </w:r>
    </w:p>
    <w:p w14:paraId="64A8963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w:t>
      </w:r>
      <w:proofErr w:type="spellStart"/>
      <w:proofErr w:type="gramStart"/>
      <w:r>
        <w:rPr>
          <w:rFonts w:ascii="Helvetica Neue" w:hAnsi="Helvetica Neue" w:cs="Helvetica Neue"/>
          <w:color w:val="353535"/>
          <w:u w:color="353535"/>
        </w:rPr>
        <w:t>brewFilterCoffee</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 xml:space="preserve">); </w:t>
      </w:r>
    </w:p>
    <w:p w14:paraId="32975C5A"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case ESPRESSO: </w:t>
      </w:r>
    </w:p>
    <w:p w14:paraId="73BEAE2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w:t>
      </w:r>
      <w:proofErr w:type="spellStart"/>
      <w:proofErr w:type="gramStart"/>
      <w:r>
        <w:rPr>
          <w:rFonts w:ascii="Helvetica Neue" w:hAnsi="Helvetica Neue" w:cs="Helvetica Neue"/>
          <w:color w:val="353535"/>
          <w:u w:color="353535"/>
        </w:rPr>
        <w:t>brewEspresso</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 xml:space="preserve">); </w:t>
      </w:r>
    </w:p>
    <w:p w14:paraId="752BF69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default: </w:t>
      </w:r>
    </w:p>
    <w:p w14:paraId="32A0ED5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throw new </w:t>
      </w:r>
      <w:proofErr w:type="spellStart"/>
      <w:proofErr w:type="gramStart"/>
      <w:r>
        <w:rPr>
          <w:rFonts w:ascii="Helvetica Neue" w:hAnsi="Helvetica Neue" w:cs="Helvetica Neue"/>
          <w:color w:val="353535"/>
          <w:u w:color="353535"/>
        </w:rPr>
        <w:t>CoffeeException</w:t>
      </w:r>
      <w:proofErr w:type="spellEnd"/>
      <w:r>
        <w:rPr>
          <w:rFonts w:ascii="Helvetica Neue" w:hAnsi="Helvetica Neue" w:cs="Helvetica Neue"/>
          <w:color w:val="353535"/>
          <w:u w:color="353535"/>
        </w:rPr>
        <w:t>(</w:t>
      </w:r>
      <w:proofErr w:type="gramEnd"/>
    </w:p>
    <w:p w14:paraId="62BD98F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 + selection + "] not supported!");</w:t>
      </w:r>
    </w:p>
    <w:p w14:paraId="1EA11ED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26289D9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7F322C8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42E40BB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Coffee </w:t>
      </w:r>
      <w:proofErr w:type="spellStart"/>
      <w:proofErr w:type="gramStart"/>
      <w:r>
        <w:rPr>
          <w:rFonts w:ascii="Helvetica Neue" w:hAnsi="Helvetica Neue" w:cs="Helvetica Neue"/>
          <w:color w:val="353535"/>
          <w:u w:color="353535"/>
        </w:rPr>
        <w:t>brewEspresso</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 xml:space="preserve">) { </w:t>
      </w:r>
    </w:p>
    <w:p w14:paraId="41A34ED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Configuration </w:t>
      </w:r>
      <w:proofErr w:type="spellStart"/>
      <w:r>
        <w:rPr>
          <w:rFonts w:ascii="Helvetica Neue" w:hAnsi="Helvetica Neue" w:cs="Helvetica Neue"/>
          <w:color w:val="353535"/>
          <w:u w:color="353535"/>
        </w:rPr>
        <w:t>config</w:t>
      </w:r>
      <w:proofErr w:type="spellEnd"/>
      <w:r>
        <w:rPr>
          <w:rFonts w:ascii="Helvetica Neue" w:hAnsi="Helvetica Neue" w:cs="Helvetica Neue"/>
          <w:color w:val="353535"/>
          <w:u w:color="353535"/>
        </w:rPr>
        <w:t xml:space="preserve"> = </w:t>
      </w:r>
      <w:proofErr w:type="spellStart"/>
      <w:proofErr w:type="gramStart"/>
      <w:r>
        <w:rPr>
          <w:rFonts w:ascii="Helvetica Neue" w:hAnsi="Helvetica Neue" w:cs="Helvetica Neue"/>
          <w:color w:val="353535"/>
          <w:u w:color="353535"/>
        </w:rPr>
        <w:t>configMap.get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CoffeeSelection.ESPRESSO</w:t>
      </w:r>
      <w:proofErr w:type="spellEnd"/>
      <w:r>
        <w:rPr>
          <w:rFonts w:ascii="Helvetica Neue" w:hAnsi="Helvetica Neue" w:cs="Helvetica Neue"/>
          <w:color w:val="353535"/>
          <w:u w:color="353535"/>
        </w:rPr>
        <w:t xml:space="preserve">); </w:t>
      </w:r>
    </w:p>
    <w:p w14:paraId="3115622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1C6270C5"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grind the coffee beans </w:t>
      </w:r>
    </w:p>
    <w:p w14:paraId="078CF4C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 </w:t>
      </w:r>
      <w:proofErr w:type="spellStart"/>
      <w:proofErr w:type="gramStart"/>
      <w:r>
        <w:rPr>
          <w:rFonts w:ascii="Helvetica Neue" w:hAnsi="Helvetica Neue" w:cs="Helvetica Neue"/>
          <w:color w:val="353535"/>
          <w:u w:color="353535"/>
        </w:rPr>
        <w:t>this.grinder</w:t>
      </w:r>
      <w:proofErr w:type="gramEnd"/>
      <w:r>
        <w:rPr>
          <w:rFonts w:ascii="Helvetica Neue" w:hAnsi="Helvetica Neue" w:cs="Helvetica Neue"/>
          <w:color w:val="353535"/>
          <w:u w:color="353535"/>
        </w:rPr>
        <w:t>.grind</w:t>
      </w:r>
      <w:proofErr w:type="spellEnd"/>
      <w:r>
        <w:rPr>
          <w:rFonts w:ascii="Helvetica Neue" w:hAnsi="Helvetica Neue" w:cs="Helvetica Neue"/>
          <w:color w:val="353535"/>
          <w:u w:color="353535"/>
        </w:rPr>
        <w:t>(</w:t>
      </w:r>
    </w:p>
    <w:p w14:paraId="4598685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this.beans.get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CoffeeSelection.ESPRESSO</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config.getQuantityCoffee</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CoffeeSelection.ESPRESSO</w:t>
      </w:r>
      <w:proofErr w:type="spellEnd"/>
      <w:r>
        <w:rPr>
          <w:rFonts w:ascii="Helvetica Neue" w:hAnsi="Helvetica Neue" w:cs="Helvetica Neue"/>
          <w:color w:val="353535"/>
          <w:u w:color="353535"/>
        </w:rPr>
        <w:t xml:space="preserve">); </w:t>
      </w:r>
    </w:p>
    <w:p w14:paraId="02E89659"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2FDC90A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brew an espresso </w:t>
      </w:r>
    </w:p>
    <w:p w14:paraId="3BA6129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w:t>
      </w:r>
      <w:proofErr w:type="spellStart"/>
      <w:proofErr w:type="gramStart"/>
      <w:r>
        <w:rPr>
          <w:rFonts w:ascii="Helvetica Neue" w:hAnsi="Helvetica Neue" w:cs="Helvetica Neue"/>
          <w:color w:val="353535"/>
          <w:u w:color="353535"/>
        </w:rPr>
        <w:t>this.brewingUnit.brew</w:t>
      </w:r>
      <w:proofErr w:type="spellEnd"/>
      <w:proofErr w:type="gramEnd"/>
      <w:r>
        <w:rPr>
          <w:rFonts w:ascii="Helvetica Neue" w:hAnsi="Helvetica Neue" w:cs="Helvetica Neue"/>
          <w:color w:val="353535"/>
          <w:u w:color="353535"/>
        </w:rPr>
        <w:t>(</w:t>
      </w:r>
    </w:p>
    <w:p w14:paraId="6D24E78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CoffeeSelection.ESPRESSO</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config.getQuantityWater</w:t>
      </w:r>
      <w:proofErr w:type="spellEnd"/>
      <w:proofErr w:type="gramEnd"/>
      <w:r>
        <w:rPr>
          <w:rFonts w:ascii="Helvetica Neue" w:hAnsi="Helvetica Neue" w:cs="Helvetica Neue"/>
          <w:color w:val="353535"/>
          <w:u w:color="353535"/>
        </w:rPr>
        <w:t xml:space="preserve">()); </w:t>
      </w:r>
    </w:p>
    <w:p w14:paraId="3BD20AD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03F7B9B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519D98B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private Coffee </w:t>
      </w:r>
      <w:proofErr w:type="spellStart"/>
      <w:proofErr w:type="gramStart"/>
      <w:r>
        <w:rPr>
          <w:rFonts w:ascii="Helvetica Neue" w:hAnsi="Helvetica Neue" w:cs="Helvetica Neue"/>
          <w:color w:val="353535"/>
          <w:u w:color="353535"/>
        </w:rPr>
        <w:t>brewFilterCoffee</w:t>
      </w:r>
      <w:proofErr w:type="spellEnd"/>
      <w:r>
        <w:rPr>
          <w:rFonts w:ascii="Helvetica Neue" w:hAnsi="Helvetica Neue" w:cs="Helvetica Neue"/>
          <w:color w:val="353535"/>
          <w:u w:color="353535"/>
        </w:rPr>
        <w:t>(</w:t>
      </w:r>
      <w:proofErr w:type="gramEnd"/>
      <w:r>
        <w:rPr>
          <w:rFonts w:ascii="Helvetica Neue" w:hAnsi="Helvetica Neue" w:cs="Helvetica Neue"/>
          <w:color w:val="353535"/>
          <w:u w:color="353535"/>
        </w:rPr>
        <w:t xml:space="preserve">) { </w:t>
      </w:r>
    </w:p>
    <w:p w14:paraId="25F8BDD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Configuration </w:t>
      </w:r>
      <w:proofErr w:type="spellStart"/>
      <w:r>
        <w:rPr>
          <w:rFonts w:ascii="Helvetica Neue" w:hAnsi="Helvetica Neue" w:cs="Helvetica Neue"/>
          <w:color w:val="353535"/>
          <w:u w:color="353535"/>
        </w:rPr>
        <w:t>config</w:t>
      </w:r>
      <w:proofErr w:type="spellEnd"/>
      <w:r>
        <w:rPr>
          <w:rFonts w:ascii="Helvetica Neue" w:hAnsi="Helvetica Neue" w:cs="Helvetica Neue"/>
          <w:color w:val="353535"/>
          <w:u w:color="353535"/>
        </w:rPr>
        <w:t xml:space="preserve"> = </w:t>
      </w:r>
      <w:proofErr w:type="spellStart"/>
      <w:r>
        <w:rPr>
          <w:rFonts w:ascii="Helvetica Neue" w:hAnsi="Helvetica Neue" w:cs="Helvetica Neue"/>
          <w:color w:val="353535"/>
          <w:u w:color="353535"/>
        </w:rPr>
        <w:t>configMap.get</w:t>
      </w:r>
      <w:proofErr w:type="spellEnd"/>
      <w:r>
        <w:rPr>
          <w:rFonts w:ascii="Helvetica Neue" w:hAnsi="Helvetica Neue" w:cs="Helvetica Neue"/>
          <w:color w:val="353535"/>
          <w:u w:color="353535"/>
        </w:rPr>
        <w:t>(</w:t>
      </w:r>
      <w:proofErr w:type="spellStart"/>
      <w:r>
        <w:rPr>
          <w:rFonts w:ascii="Helvetica Neue" w:hAnsi="Helvetica Neue" w:cs="Helvetica Neue"/>
          <w:color w:val="353535"/>
          <w:u w:color="353535"/>
        </w:rPr>
        <w:t>CoffeeSelection.FILTER_COFFEE</w:t>
      </w:r>
      <w:proofErr w:type="spellEnd"/>
      <w:r>
        <w:rPr>
          <w:rFonts w:ascii="Helvetica Neue" w:hAnsi="Helvetica Neue" w:cs="Helvetica Neue"/>
          <w:color w:val="353535"/>
          <w:u w:color="353535"/>
        </w:rPr>
        <w:t xml:space="preserve">); </w:t>
      </w:r>
    </w:p>
    <w:p w14:paraId="529873CB"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3D9F088A"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grind the coffee beans </w:t>
      </w:r>
    </w:p>
    <w:p w14:paraId="19176F2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 </w:t>
      </w:r>
      <w:proofErr w:type="spellStart"/>
      <w:proofErr w:type="gramStart"/>
      <w:r>
        <w:rPr>
          <w:rFonts w:ascii="Helvetica Neue" w:hAnsi="Helvetica Neue" w:cs="Helvetica Neue"/>
          <w:color w:val="353535"/>
          <w:u w:color="353535"/>
        </w:rPr>
        <w:t>this.grinder</w:t>
      </w:r>
      <w:proofErr w:type="gramEnd"/>
      <w:r>
        <w:rPr>
          <w:rFonts w:ascii="Helvetica Neue" w:hAnsi="Helvetica Neue" w:cs="Helvetica Neue"/>
          <w:color w:val="353535"/>
          <w:u w:color="353535"/>
        </w:rPr>
        <w:t>.grind</w:t>
      </w:r>
      <w:proofErr w:type="spellEnd"/>
      <w:r>
        <w:rPr>
          <w:rFonts w:ascii="Helvetica Neue" w:hAnsi="Helvetica Neue" w:cs="Helvetica Neue"/>
          <w:color w:val="353535"/>
          <w:u w:color="353535"/>
        </w:rPr>
        <w:t>(</w:t>
      </w:r>
    </w:p>
    <w:p w14:paraId="330FD68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this.beans.get</w:t>
      </w:r>
      <w:proofErr w:type="spellEnd"/>
      <w:r>
        <w:rPr>
          <w:rFonts w:ascii="Helvetica Neue" w:hAnsi="Helvetica Neue" w:cs="Helvetica Neue"/>
          <w:color w:val="353535"/>
          <w:u w:color="353535"/>
        </w:rPr>
        <w:t>(</w:t>
      </w:r>
      <w:proofErr w:type="spellStart"/>
      <w:r>
        <w:rPr>
          <w:rFonts w:ascii="Helvetica Neue" w:hAnsi="Helvetica Neue" w:cs="Helvetica Neue"/>
          <w:color w:val="353535"/>
          <w:u w:color="353535"/>
        </w:rPr>
        <w:t>CoffeeSelection.FILTER_COFFEE</w:t>
      </w:r>
      <w:proofErr w:type="spellEnd"/>
      <w:r>
        <w:rPr>
          <w:rFonts w:ascii="Helvetica Neue" w:hAnsi="Helvetica Neue" w:cs="Helvetica Neue"/>
          <w:color w:val="353535"/>
          <w:u w:color="353535"/>
        </w:rPr>
        <w:t>),</w:t>
      </w:r>
    </w:p>
    <w:p w14:paraId="01A6BF9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config.getQuantityCoffee</w:t>
      </w:r>
      <w:proofErr w:type="spellEnd"/>
      <w:proofErr w:type="gram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CoffeeSelection.FILTER_COFFEE</w:t>
      </w:r>
      <w:proofErr w:type="spellEnd"/>
      <w:r>
        <w:rPr>
          <w:rFonts w:ascii="Helvetica Neue" w:hAnsi="Helvetica Neue" w:cs="Helvetica Neue"/>
          <w:color w:val="353535"/>
          <w:u w:color="353535"/>
        </w:rPr>
        <w:t xml:space="preserve">); </w:t>
      </w:r>
    </w:p>
    <w:p w14:paraId="7510813B"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153AA6EE"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brew a filter coffee </w:t>
      </w:r>
    </w:p>
    <w:p w14:paraId="0622A619"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return </w:t>
      </w:r>
      <w:proofErr w:type="spellStart"/>
      <w:proofErr w:type="gramStart"/>
      <w:r>
        <w:rPr>
          <w:rFonts w:ascii="Helvetica Neue" w:hAnsi="Helvetica Neue" w:cs="Helvetica Neue"/>
          <w:color w:val="353535"/>
          <w:u w:color="353535"/>
        </w:rPr>
        <w:t>this.brewingUnit.brew</w:t>
      </w:r>
      <w:proofErr w:type="spellEnd"/>
      <w:proofErr w:type="gramEnd"/>
      <w:r>
        <w:rPr>
          <w:rFonts w:ascii="Helvetica Neue" w:hAnsi="Helvetica Neue" w:cs="Helvetica Neue"/>
          <w:color w:val="353535"/>
          <w:u w:color="353535"/>
        </w:rPr>
        <w:t>(</w:t>
      </w:r>
    </w:p>
    <w:p w14:paraId="7A4AB1F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CoffeeSelection.FILTER_COFFEE</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groundCoffee</w:t>
      </w:r>
      <w:proofErr w:type="spellEnd"/>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config.getQuantityWater</w:t>
      </w:r>
      <w:proofErr w:type="spellEnd"/>
      <w:proofErr w:type="gramEnd"/>
      <w:r>
        <w:rPr>
          <w:rFonts w:ascii="Helvetica Neue" w:hAnsi="Helvetica Neue" w:cs="Helvetica Neue"/>
          <w:color w:val="353535"/>
          <w:u w:color="353535"/>
        </w:rPr>
        <w:t xml:space="preserve">()); </w:t>
      </w:r>
    </w:p>
    <w:p w14:paraId="1E9978D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00BDA78D"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06D17EBA"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public void </w:t>
      </w:r>
      <w:proofErr w:type="spellStart"/>
      <w:proofErr w:type="gramStart"/>
      <w:r>
        <w:rPr>
          <w:rFonts w:ascii="Helvetica Neue" w:hAnsi="Helvetica Neue" w:cs="Helvetica Neue"/>
          <w:color w:val="353535"/>
          <w:u w:color="353535"/>
        </w:rPr>
        <w:t>addBeans</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sel</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newBeans</w:t>
      </w:r>
      <w:proofErr w:type="spellEnd"/>
      <w:r>
        <w:rPr>
          <w:rFonts w:ascii="Helvetica Neue" w:hAnsi="Helvetica Neue" w:cs="Helvetica Neue"/>
          <w:color w:val="353535"/>
          <w:u w:color="353535"/>
        </w:rPr>
        <w:t>)</w:t>
      </w:r>
    </w:p>
    <w:p w14:paraId="2DF7696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throws </w:t>
      </w:r>
      <w:proofErr w:type="spellStart"/>
      <w:r>
        <w:rPr>
          <w:rFonts w:ascii="Helvetica Neue" w:hAnsi="Helvetica Neue" w:cs="Helvetica Neue"/>
          <w:color w:val="353535"/>
          <w:u w:color="353535"/>
        </w:rPr>
        <w:t>CoffeeException</w:t>
      </w:r>
      <w:proofErr w:type="spellEnd"/>
      <w:r>
        <w:rPr>
          <w:rFonts w:ascii="Helvetica Neue" w:hAnsi="Helvetica Neue" w:cs="Helvetica Neue"/>
          <w:color w:val="353535"/>
          <w:u w:color="353535"/>
        </w:rPr>
        <w:t xml:space="preserve"> { </w:t>
      </w:r>
    </w:p>
    <w:p w14:paraId="0792A25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CoffeeBean</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existingBeans</w:t>
      </w:r>
      <w:proofErr w:type="spellEnd"/>
      <w:r>
        <w:rPr>
          <w:rFonts w:ascii="Helvetica Neue" w:hAnsi="Helvetica Neue" w:cs="Helvetica Neue"/>
          <w:color w:val="353535"/>
          <w:u w:color="353535"/>
        </w:rPr>
        <w:t xml:space="preserve"> = </w:t>
      </w:r>
      <w:proofErr w:type="spellStart"/>
      <w:r>
        <w:rPr>
          <w:rFonts w:ascii="Helvetica Neue" w:hAnsi="Helvetica Neue" w:cs="Helvetica Neue"/>
          <w:color w:val="353535"/>
          <w:u w:color="353535"/>
        </w:rPr>
        <w:t>this.beans.get</w:t>
      </w:r>
      <w:proofErr w:type="spellEnd"/>
      <w:r>
        <w:rPr>
          <w:rFonts w:ascii="Helvetica Neue" w:hAnsi="Helvetica Neue" w:cs="Helvetica Neue"/>
          <w:color w:val="353535"/>
          <w:u w:color="353535"/>
        </w:rPr>
        <w:t>(</w:t>
      </w:r>
      <w:proofErr w:type="spellStart"/>
      <w:r>
        <w:rPr>
          <w:rFonts w:ascii="Helvetica Neue" w:hAnsi="Helvetica Neue" w:cs="Helvetica Neue"/>
          <w:color w:val="353535"/>
          <w:u w:color="353535"/>
        </w:rPr>
        <w:t>sel</w:t>
      </w:r>
      <w:proofErr w:type="spellEnd"/>
      <w:r>
        <w:rPr>
          <w:rFonts w:ascii="Helvetica Neue" w:hAnsi="Helvetica Neue" w:cs="Helvetica Neue"/>
          <w:color w:val="353535"/>
          <w:u w:color="353535"/>
        </w:rPr>
        <w:t xml:space="preserve">); </w:t>
      </w:r>
    </w:p>
    <w:p w14:paraId="1F6ABB9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if (</w:t>
      </w:r>
      <w:proofErr w:type="spellStart"/>
      <w:proofErr w:type="gramStart"/>
      <w:r>
        <w:rPr>
          <w:rFonts w:ascii="Helvetica Neue" w:hAnsi="Helvetica Neue" w:cs="Helvetica Neue"/>
          <w:color w:val="353535"/>
          <w:u w:color="353535"/>
        </w:rPr>
        <w:t>existingBeans</w:t>
      </w:r>
      <w:proofErr w:type="spellEnd"/>
      <w:r>
        <w:rPr>
          <w:rFonts w:ascii="Helvetica Neue" w:hAnsi="Helvetica Neue" w:cs="Helvetica Neue"/>
          <w:color w:val="353535"/>
          <w:u w:color="353535"/>
        </w:rPr>
        <w:t xml:space="preserve"> !</w:t>
      </w:r>
      <w:proofErr w:type="gramEnd"/>
      <w:r>
        <w:rPr>
          <w:rFonts w:ascii="Helvetica Neue" w:hAnsi="Helvetica Neue" w:cs="Helvetica Neue"/>
          <w:color w:val="353535"/>
          <w:u w:color="353535"/>
        </w:rPr>
        <w:t xml:space="preserve">= null) { </w:t>
      </w:r>
    </w:p>
    <w:p w14:paraId="5CAC2341"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if (</w:t>
      </w:r>
      <w:proofErr w:type="spellStart"/>
      <w:r>
        <w:rPr>
          <w:rFonts w:ascii="Helvetica Neue" w:hAnsi="Helvetica Neue" w:cs="Helvetica Neue"/>
          <w:color w:val="353535"/>
          <w:u w:color="353535"/>
        </w:rPr>
        <w:t>existingBeans.getName</w:t>
      </w:r>
      <w:proofErr w:type="spellEnd"/>
      <w:r>
        <w:rPr>
          <w:rFonts w:ascii="Helvetica Neue" w:hAnsi="Helvetica Neue" w:cs="Helvetica Neue"/>
          <w:color w:val="353535"/>
          <w:u w:color="353535"/>
        </w:rPr>
        <w:t>(</w:t>
      </w:r>
      <w:proofErr w:type="gramStart"/>
      <w:r>
        <w:rPr>
          <w:rFonts w:ascii="Helvetica Neue" w:hAnsi="Helvetica Neue" w:cs="Helvetica Neue"/>
          <w:color w:val="353535"/>
          <w:u w:color="353535"/>
        </w:rPr>
        <w:t>).equals</w:t>
      </w:r>
      <w:proofErr w:type="gramEnd"/>
      <w:r>
        <w:rPr>
          <w:rFonts w:ascii="Helvetica Neue" w:hAnsi="Helvetica Neue" w:cs="Helvetica Neue"/>
          <w:color w:val="353535"/>
          <w:u w:color="353535"/>
        </w:rPr>
        <w:t>(</w:t>
      </w:r>
      <w:proofErr w:type="spellStart"/>
      <w:r>
        <w:rPr>
          <w:rFonts w:ascii="Helvetica Neue" w:hAnsi="Helvetica Neue" w:cs="Helvetica Neue"/>
          <w:color w:val="353535"/>
          <w:u w:color="353535"/>
        </w:rPr>
        <w:t>newBeans.getName</w:t>
      </w:r>
      <w:proofErr w:type="spellEnd"/>
      <w:r>
        <w:rPr>
          <w:rFonts w:ascii="Helvetica Neue" w:hAnsi="Helvetica Neue" w:cs="Helvetica Neue"/>
          <w:color w:val="353535"/>
          <w:u w:color="353535"/>
        </w:rPr>
        <w:t xml:space="preserve">())) { </w:t>
      </w:r>
    </w:p>
    <w:p w14:paraId="52D1530F"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existingBeans.setQuantity</w:t>
      </w:r>
      <w:proofErr w:type="spellEnd"/>
      <w:r>
        <w:rPr>
          <w:rFonts w:ascii="Helvetica Neue" w:hAnsi="Helvetica Neue" w:cs="Helvetica Neue"/>
          <w:color w:val="353535"/>
          <w:u w:color="353535"/>
        </w:rPr>
        <w:t>(</w:t>
      </w:r>
      <w:proofErr w:type="spellStart"/>
      <w:r>
        <w:rPr>
          <w:rFonts w:ascii="Helvetica Neue" w:hAnsi="Helvetica Neue" w:cs="Helvetica Neue"/>
          <w:color w:val="353535"/>
          <w:u w:color="353535"/>
        </w:rPr>
        <w:t>existingBeans.getQuantity</w:t>
      </w:r>
      <w:proofErr w:type="spellEnd"/>
      <w:r>
        <w:rPr>
          <w:rFonts w:ascii="Helvetica Neue" w:hAnsi="Helvetica Neue" w:cs="Helvetica Neue"/>
          <w:color w:val="353535"/>
          <w:u w:color="353535"/>
        </w:rPr>
        <w:t xml:space="preserve">() + </w:t>
      </w:r>
      <w:proofErr w:type="spellStart"/>
      <w:r>
        <w:rPr>
          <w:rFonts w:ascii="Helvetica Neue" w:hAnsi="Helvetica Neue" w:cs="Helvetica Neue"/>
          <w:color w:val="353535"/>
          <w:u w:color="353535"/>
        </w:rPr>
        <w:t>newBeans.getQuantity</w:t>
      </w:r>
      <w:proofErr w:type="spellEnd"/>
      <w:r>
        <w:rPr>
          <w:rFonts w:ascii="Helvetica Neue" w:hAnsi="Helvetica Neue" w:cs="Helvetica Neue"/>
          <w:color w:val="353535"/>
          <w:u w:color="353535"/>
        </w:rPr>
        <w:t xml:space="preserve">()); </w:t>
      </w:r>
    </w:p>
    <w:p w14:paraId="436C51E6"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else { </w:t>
      </w:r>
    </w:p>
    <w:p w14:paraId="2D8EAA2A"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throw new </w:t>
      </w:r>
      <w:proofErr w:type="spellStart"/>
      <w:proofErr w:type="gramStart"/>
      <w:r>
        <w:rPr>
          <w:rFonts w:ascii="Helvetica Neue" w:hAnsi="Helvetica Neue" w:cs="Helvetica Neue"/>
          <w:color w:val="353535"/>
          <w:u w:color="353535"/>
        </w:rPr>
        <w:t>CoffeeException</w:t>
      </w:r>
      <w:proofErr w:type="spellEnd"/>
      <w:r>
        <w:rPr>
          <w:rFonts w:ascii="Helvetica Neue" w:hAnsi="Helvetica Neue" w:cs="Helvetica Neue"/>
          <w:color w:val="353535"/>
          <w:u w:color="353535"/>
        </w:rPr>
        <w:t>(</w:t>
      </w:r>
      <w:proofErr w:type="gramEnd"/>
    </w:p>
    <w:p w14:paraId="5522DD4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"Only one kind of beans supported for each </w:t>
      </w:r>
      <w:proofErr w:type="spellStart"/>
      <w:r>
        <w:rPr>
          <w:rFonts w:ascii="Helvetica Neue" w:hAnsi="Helvetica Neue" w:cs="Helvetica Neue"/>
          <w:color w:val="353535"/>
          <w:u w:color="353535"/>
        </w:rPr>
        <w:t>CoffeeSelection</w:t>
      </w:r>
      <w:proofErr w:type="spellEnd"/>
      <w:r>
        <w:rPr>
          <w:rFonts w:ascii="Helvetica Neue" w:hAnsi="Helvetica Neue" w:cs="Helvetica Neue"/>
          <w:color w:val="353535"/>
          <w:u w:color="353535"/>
        </w:rPr>
        <w:t xml:space="preserve">."); </w:t>
      </w:r>
    </w:p>
    <w:p w14:paraId="358FECB2"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6D7844D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else { </w:t>
      </w:r>
    </w:p>
    <w:p w14:paraId="39F53C8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proofErr w:type="gramStart"/>
      <w:r>
        <w:rPr>
          <w:rFonts w:ascii="Helvetica Neue" w:hAnsi="Helvetica Neue" w:cs="Helvetica Neue"/>
          <w:color w:val="353535"/>
          <w:u w:color="353535"/>
        </w:rPr>
        <w:t>this.beans.put</w:t>
      </w:r>
      <w:proofErr w:type="spellEnd"/>
      <w:r>
        <w:rPr>
          <w:rFonts w:ascii="Helvetica Neue" w:hAnsi="Helvetica Neue" w:cs="Helvetica Neue"/>
          <w:color w:val="353535"/>
          <w:u w:color="353535"/>
        </w:rPr>
        <w:t>(</w:t>
      </w:r>
      <w:proofErr w:type="spellStart"/>
      <w:proofErr w:type="gramEnd"/>
      <w:r>
        <w:rPr>
          <w:rFonts w:ascii="Helvetica Neue" w:hAnsi="Helvetica Neue" w:cs="Helvetica Neue"/>
          <w:color w:val="353535"/>
          <w:u w:color="353535"/>
        </w:rPr>
        <w:t>sel</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newBeans</w:t>
      </w:r>
      <w:proofErr w:type="spellEnd"/>
      <w:r>
        <w:rPr>
          <w:rFonts w:ascii="Helvetica Neue" w:hAnsi="Helvetica Neue" w:cs="Helvetica Neue"/>
          <w:color w:val="353535"/>
          <w:u w:color="353535"/>
        </w:rPr>
        <w:t xml:space="preserve">); </w:t>
      </w:r>
    </w:p>
    <w:p w14:paraId="101FD3D9"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300EE647"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 </w:t>
      </w:r>
    </w:p>
    <w:p w14:paraId="46A4FF58"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42E4ACBC"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As you can see, the change of the </w:t>
      </w:r>
      <w:r>
        <w:rPr>
          <w:rFonts w:ascii="Helvetica Neue" w:hAnsi="Helvetica Neue" w:cs="Helvetica Neue"/>
          <w:i/>
          <w:iCs/>
          <w:color w:val="353535"/>
          <w:u w:color="353535"/>
        </w:rPr>
        <w:t>Grinder</w:t>
      </w:r>
      <w:r>
        <w:rPr>
          <w:rFonts w:ascii="Helvetica Neue" w:hAnsi="Helvetica Neue" w:cs="Helvetica Neue"/>
          <w:color w:val="353535"/>
          <w:u w:color="353535"/>
        </w:rPr>
        <w:t> class doesn’t have any effect on the API. The composition and encapsulation provided by the </w:t>
      </w:r>
      <w:proofErr w:type="spellStart"/>
      <w:r>
        <w:rPr>
          <w:rFonts w:ascii="Helvetica Neue" w:hAnsi="Helvetica Neue" w:cs="Helvetica Neue"/>
          <w:i/>
          <w:iCs/>
          <w:color w:val="353535"/>
          <w:u w:color="353535"/>
        </w:rPr>
        <w:t>CoffeeMachine</w:t>
      </w:r>
      <w:proofErr w:type="spellEnd"/>
      <w:r>
        <w:rPr>
          <w:rFonts w:ascii="Helvetica Neue" w:hAnsi="Helvetica Neue" w:cs="Helvetica Neue"/>
          <w:color w:val="353535"/>
          <w:u w:color="353535"/>
        </w:rPr>
        <w:t> class hide the changes. That makes them a lot easier to implement and improves the maintainability of the example project.</w:t>
      </w:r>
    </w:p>
    <w:p w14:paraId="59C3730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Summary</w:t>
      </w:r>
    </w:p>
    <w:p w14:paraId="3A1FA483"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Composition is one of the key concepts of object-oriented programming languages like </w:t>
      </w:r>
      <w:hyperlink r:id="rId12" w:history="1">
        <w:r>
          <w:rPr>
            <w:rFonts w:ascii="Helvetica Neue" w:hAnsi="Helvetica Neue" w:cs="Helvetica Neue"/>
            <w:color w:val="DCA10D"/>
            <w:u w:color="353535"/>
          </w:rPr>
          <w:t>Java</w:t>
        </w:r>
      </w:hyperlink>
      <w:r>
        <w:rPr>
          <w:rFonts w:ascii="Helvetica Neue" w:hAnsi="Helvetica Neue" w:cs="Helvetica Neue"/>
          <w:color w:val="353535"/>
          <w:u w:color="353535"/>
        </w:rPr>
        <w:t xml:space="preserve">. It enables you to reuse code by </w:t>
      </w:r>
      <w:proofErr w:type="spellStart"/>
      <w:r>
        <w:rPr>
          <w:rFonts w:ascii="Helvetica Neue" w:hAnsi="Helvetica Neue" w:cs="Helvetica Neue"/>
          <w:color w:val="353535"/>
          <w:u w:color="353535"/>
        </w:rPr>
        <w:t>modeling</w:t>
      </w:r>
      <w:proofErr w:type="spellEnd"/>
      <w:r>
        <w:rPr>
          <w:rFonts w:ascii="Helvetica Neue" w:hAnsi="Helvetica Neue" w:cs="Helvetica Neue"/>
          <w:color w:val="353535"/>
          <w:u w:color="353535"/>
        </w:rPr>
        <w:t xml:space="preserve"> a </w:t>
      </w:r>
      <w:proofErr w:type="spellStart"/>
      <w:r>
        <w:rPr>
          <w:rFonts w:ascii="Helvetica Neue" w:hAnsi="Helvetica Neue" w:cs="Helvetica Neue"/>
          <w:i/>
          <w:iCs/>
          <w:color w:val="353535"/>
          <w:u w:color="353535"/>
        </w:rPr>
        <w:t>has</w:t>
      </w:r>
      <w:proofErr w:type="spellEnd"/>
      <w:r>
        <w:rPr>
          <w:rFonts w:ascii="Helvetica Neue" w:hAnsi="Helvetica Neue" w:cs="Helvetica Neue"/>
          <w:i/>
          <w:iCs/>
          <w:color w:val="353535"/>
          <w:u w:color="353535"/>
        </w:rPr>
        <w:t>-a</w:t>
      </w:r>
      <w:r>
        <w:rPr>
          <w:rFonts w:ascii="Helvetica Neue" w:hAnsi="Helvetica Neue" w:cs="Helvetica Neue"/>
          <w:color w:val="353535"/>
          <w:u w:color="353535"/>
        </w:rPr>
        <w:t> association between objects.</w:t>
      </w:r>
    </w:p>
    <w:p w14:paraId="6AF70370" w14:textId="77777777" w:rsidR="007F0597" w:rsidRDefault="007F0597" w:rsidP="007F0597">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If you combine the concept of composition with the encapsulation concept, you can exclude the reused classes from your API. That enables you to implement software components that are easy to use and maintain.</w:t>
      </w:r>
    </w:p>
    <w:p w14:paraId="214BD554" w14:textId="77777777" w:rsidR="005A1C7D" w:rsidRDefault="007F0597"/>
    <w:sectPr w:rsidR="005A1C7D" w:rsidSect="00647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97"/>
    <w:rsid w:val="00250467"/>
    <w:rsid w:val="00473407"/>
    <w:rsid w:val="007F0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2C71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stackify.com/content/jav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ify.com/oops-concepts-in-java/" TargetMode="External"/><Relationship Id="rId6" Type="http://schemas.openxmlformats.org/officeDocument/2006/relationships/hyperlink" Target="https://theamiableapi.com/2012/01/16/java-api-design-checklist/" TargetMode="External"/><Relationship Id="rId7" Type="http://schemas.openxmlformats.org/officeDocument/2006/relationships/hyperlink" Target="https://stackify.com/oop-concept-inheritance/" TargetMode="External"/><Relationship Id="rId8" Type="http://schemas.openxmlformats.org/officeDocument/2006/relationships/hyperlink" Target="https://www.thoughts-on-java.org/review-effective-java-3rd-edition/" TargetMode="External"/><Relationship Id="rId9" Type="http://schemas.openxmlformats.org/officeDocument/2006/relationships/hyperlink" Target="https://stackify.com/oop-concept-for-beginners-what-is-encapsulation/" TargetMode="External"/><Relationship Id="rId10" Type="http://schemas.openxmlformats.org/officeDocument/2006/relationships/hyperlink" Target="https://github.com/thjanssen/Stackify-OopAbs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2230</Words>
  <Characters>12716</Characters>
  <Application>Microsoft Macintosh Word</Application>
  <DocSecurity>0</DocSecurity>
  <Lines>105</Lines>
  <Paragraphs>29</Paragraphs>
  <ScaleCrop>false</ScaleCrop>
  <LinksUpToDate>false</LinksUpToDate>
  <CharactersWithSpaces>14917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2018-11-10T08:37:00Z</dcterms:created>
  <dcterms:modified xsi:type="dcterms:W3CDTF">2018-11-10T08:40:00Z</dcterms:modified>
</cp:coreProperties>
</file>