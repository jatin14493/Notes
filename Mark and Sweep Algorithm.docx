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8C488"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Mark and Sweep Algorithm </w:t>
      </w:r>
    </w:p>
    <w:p w14:paraId="3D387743" w14:textId="77777777" w:rsidR="006F4DE5" w:rsidRDefault="006F4DE5" w:rsidP="006F4DE5">
      <w:pPr>
        <w:widowControl w:val="0"/>
        <w:autoSpaceDE w:val="0"/>
        <w:autoSpaceDN w:val="0"/>
        <w:adjustRightInd w:val="0"/>
        <w:rPr>
          <w:rFonts w:ascii="Helvetica Neue" w:hAnsi="Helvetica Neue" w:cs="Helvetica Neue"/>
          <w:color w:val="353535"/>
        </w:rPr>
      </w:pPr>
    </w:p>
    <w:p w14:paraId="3A4427B9" w14:textId="77777777" w:rsidR="006F4DE5" w:rsidRDefault="006F4DE5" w:rsidP="006F4DE5">
      <w:pPr>
        <w:widowControl w:val="0"/>
        <w:autoSpaceDE w:val="0"/>
        <w:autoSpaceDN w:val="0"/>
        <w:adjustRightInd w:val="0"/>
        <w:rPr>
          <w:rFonts w:ascii="Helvetica Neue" w:hAnsi="Helvetica Neue" w:cs="Helvetica Neue"/>
          <w:color w:val="353535"/>
        </w:rPr>
      </w:pPr>
    </w:p>
    <w:p w14:paraId="63B4AAA3"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Mark and Sweep Algorithm</w:t>
      </w:r>
      <w:r>
        <w:rPr>
          <w:rFonts w:ascii="Helvetica Neue" w:hAnsi="Helvetica Neue" w:cs="Helvetica Neue"/>
          <w:color w:val="353535"/>
        </w:rPr>
        <w:t> Any garbage collection algorithm must perform 2 basic operations. One, it should be able to detect all the unreachable objects and secondly, it must reclaim the heap space used by the garbage objects and make the space available again to the program. The above operations are performed by Mark and Sweep Algorithm in two phases: 1) Mark phase 2) Sweep phase</w:t>
      </w:r>
    </w:p>
    <w:p w14:paraId="25032587" w14:textId="77777777" w:rsidR="006F4DE5" w:rsidRDefault="006F4DE5" w:rsidP="006F4DE5">
      <w:pPr>
        <w:widowControl w:val="0"/>
        <w:autoSpaceDE w:val="0"/>
        <w:autoSpaceDN w:val="0"/>
        <w:adjustRightInd w:val="0"/>
        <w:rPr>
          <w:rFonts w:ascii="Helvetica Neue" w:hAnsi="Helvetica Neue" w:cs="Helvetica Neue"/>
          <w:color w:val="353535"/>
        </w:rPr>
      </w:pPr>
    </w:p>
    <w:p w14:paraId="04C37E9E" w14:textId="77777777" w:rsidR="006F4DE5" w:rsidRDefault="006F4DE5" w:rsidP="006F4DE5">
      <w:pPr>
        <w:widowControl w:val="0"/>
        <w:autoSpaceDE w:val="0"/>
        <w:autoSpaceDN w:val="0"/>
        <w:adjustRightInd w:val="0"/>
        <w:rPr>
          <w:rFonts w:ascii="Helvetica Neue" w:hAnsi="Helvetica Neue" w:cs="Helvetica Neue"/>
          <w:color w:val="353535"/>
        </w:rPr>
      </w:pPr>
    </w:p>
    <w:p w14:paraId="5ADD2D51"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Mark Phase</w:t>
      </w:r>
      <w:r>
        <w:rPr>
          <w:rFonts w:ascii="Helvetica Neue" w:hAnsi="Helvetica Neue" w:cs="Helvetica Neue"/>
          <w:color w:val="353535"/>
        </w:rPr>
        <w:t xml:space="preserve"> When an object is created, its mark bit is set to 0(false). In the Mark phase, we set the marked bit for all the reachable objects (or the objects which a user can refer to) </w:t>
      </w:r>
      <w:proofErr w:type="spellStart"/>
      <w:r>
        <w:rPr>
          <w:rFonts w:ascii="Helvetica Neue" w:hAnsi="Helvetica Neue" w:cs="Helvetica Neue"/>
          <w:color w:val="353535"/>
        </w:rPr>
        <w:t>to</w:t>
      </w:r>
      <w:proofErr w:type="spellEnd"/>
      <w:r>
        <w:rPr>
          <w:rFonts w:ascii="Helvetica Neue" w:hAnsi="Helvetica Neue" w:cs="Helvetica Neue"/>
          <w:color w:val="353535"/>
        </w:rPr>
        <w:t xml:space="preserve"> 1(true). Now to perform this operation we simply need to do a graph traversal, a </w:t>
      </w:r>
      <w:hyperlink r:id="rId5" w:history="1">
        <w:r>
          <w:rPr>
            <w:rFonts w:ascii="Helvetica Neue" w:hAnsi="Helvetica Neue" w:cs="Helvetica Neue"/>
            <w:color w:val="DCA10D"/>
          </w:rPr>
          <w:t>depth first search approach</w:t>
        </w:r>
      </w:hyperlink>
      <w:r>
        <w:rPr>
          <w:rFonts w:ascii="Helvetica Neue" w:hAnsi="Helvetica Neue" w:cs="Helvetica Neue"/>
          <w:color w:val="353535"/>
        </w:rPr>
        <w:t> would work for us. Here we can consider every object as a node and then all the nodes (objects) that are reachable from this node (object) are visited and it goes on till we have visited all the reachable nodes.</w:t>
      </w:r>
    </w:p>
    <w:p w14:paraId="722065EC" w14:textId="77777777" w:rsidR="006F4DE5" w:rsidRDefault="006F4DE5" w:rsidP="006F4DE5">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Root is a variable that refer to an object and is directly accessible by local variable. We will assume that we have one root only.</w:t>
      </w:r>
    </w:p>
    <w:p w14:paraId="5FF30558" w14:textId="77777777" w:rsidR="006F4DE5" w:rsidRDefault="006F4DE5" w:rsidP="006F4DE5">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 xml:space="preserve">We can access the mark bit for an object by: </w:t>
      </w:r>
      <w:proofErr w:type="spellStart"/>
      <w:r>
        <w:rPr>
          <w:rFonts w:ascii="Helvetica Neue" w:hAnsi="Helvetica Neue" w:cs="Helvetica Neue"/>
          <w:color w:val="353535"/>
        </w:rPr>
        <w:t>markedBit</w:t>
      </w:r>
      <w:proofErr w:type="spellEnd"/>
      <w:r>
        <w:rPr>
          <w:rFonts w:ascii="Helvetica Neue" w:hAnsi="Helvetica Neue" w:cs="Helvetica Neue"/>
          <w:color w:val="353535"/>
        </w:rPr>
        <w:t>(</w:t>
      </w:r>
      <w:proofErr w:type="spellStart"/>
      <w:r>
        <w:rPr>
          <w:rFonts w:ascii="Helvetica Neue" w:hAnsi="Helvetica Neue" w:cs="Helvetica Neue"/>
          <w:color w:val="353535"/>
        </w:rPr>
        <w:t>obj</w:t>
      </w:r>
      <w:proofErr w:type="spellEnd"/>
      <w:r>
        <w:rPr>
          <w:rFonts w:ascii="Helvetica Neue" w:hAnsi="Helvetica Neue" w:cs="Helvetica Neue"/>
          <w:color w:val="353535"/>
        </w:rPr>
        <w:t>).</w:t>
      </w:r>
    </w:p>
    <w:p w14:paraId="0920EF7E"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Algorithm -Mark phase:</w:t>
      </w:r>
    </w:p>
    <w:p w14:paraId="4F90652D" w14:textId="77777777" w:rsidR="006F4DE5" w:rsidRDefault="006F4DE5" w:rsidP="006F4DE5">
      <w:pPr>
        <w:widowControl w:val="0"/>
        <w:autoSpaceDE w:val="0"/>
        <w:autoSpaceDN w:val="0"/>
        <w:adjustRightInd w:val="0"/>
        <w:rPr>
          <w:rFonts w:ascii="Helvetica Neue" w:hAnsi="Helvetica Neue" w:cs="Helvetica Neue"/>
          <w:color w:val="353535"/>
        </w:rPr>
      </w:pPr>
    </w:p>
    <w:p w14:paraId="71865639" w14:textId="77777777" w:rsidR="006F4DE5" w:rsidRDefault="006F4DE5" w:rsidP="006F4DE5">
      <w:pPr>
        <w:widowControl w:val="0"/>
        <w:autoSpaceDE w:val="0"/>
        <w:autoSpaceDN w:val="0"/>
        <w:adjustRightInd w:val="0"/>
        <w:rPr>
          <w:rFonts w:ascii="Helvetica Neue" w:hAnsi="Helvetica Neue" w:cs="Helvetica Neue"/>
          <w:color w:val="353535"/>
        </w:rPr>
      </w:pPr>
    </w:p>
    <w:p w14:paraId="49A6B19B"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Mark(root)</w:t>
      </w:r>
    </w:p>
    <w:p w14:paraId="1AF86C8A"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If </w:t>
      </w:r>
      <w:proofErr w:type="spellStart"/>
      <w:r>
        <w:rPr>
          <w:rFonts w:ascii="Helvetica Neue" w:hAnsi="Helvetica Neue" w:cs="Helvetica Neue"/>
          <w:color w:val="353535"/>
        </w:rPr>
        <w:t>markedBit</w:t>
      </w:r>
      <w:proofErr w:type="spellEnd"/>
      <w:r>
        <w:rPr>
          <w:rFonts w:ascii="Helvetica Neue" w:hAnsi="Helvetica Neue" w:cs="Helvetica Neue"/>
          <w:color w:val="353535"/>
        </w:rPr>
        <w:t>(root) = false then</w:t>
      </w:r>
    </w:p>
    <w:p w14:paraId="4768ACD2"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proofErr w:type="spellStart"/>
      <w:r>
        <w:rPr>
          <w:rFonts w:ascii="Helvetica Neue" w:hAnsi="Helvetica Neue" w:cs="Helvetica Neue"/>
          <w:color w:val="353535"/>
        </w:rPr>
        <w:t>markedBit</w:t>
      </w:r>
      <w:proofErr w:type="spellEnd"/>
      <w:r>
        <w:rPr>
          <w:rFonts w:ascii="Helvetica Neue" w:hAnsi="Helvetica Neue" w:cs="Helvetica Neue"/>
          <w:color w:val="353535"/>
        </w:rPr>
        <w:t>(root) = true</w:t>
      </w:r>
    </w:p>
    <w:p w14:paraId="15BAC118"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For each v referenced by root</w:t>
      </w:r>
    </w:p>
    <w:p w14:paraId="388E702A"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Mark(v)</w:t>
      </w:r>
    </w:p>
    <w:p w14:paraId="4B71C8CF"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i/>
          <w:iCs/>
          <w:color w:val="353535"/>
        </w:rPr>
        <w:t xml:space="preserve">Note: If we have more than one root, then we simply have to call </w:t>
      </w:r>
      <w:proofErr w:type="gramStart"/>
      <w:r>
        <w:rPr>
          <w:rFonts w:ascii="Helvetica Neue" w:hAnsi="Helvetica Neue" w:cs="Helvetica Neue"/>
          <w:i/>
          <w:iCs/>
          <w:color w:val="353535"/>
        </w:rPr>
        <w:t>Mark(</w:t>
      </w:r>
      <w:proofErr w:type="gramEnd"/>
      <w:r>
        <w:rPr>
          <w:rFonts w:ascii="Helvetica Neue" w:hAnsi="Helvetica Neue" w:cs="Helvetica Neue"/>
          <w:i/>
          <w:iCs/>
          <w:color w:val="353535"/>
        </w:rPr>
        <w:t>) for all the root variables.</w:t>
      </w:r>
    </w:p>
    <w:p w14:paraId="673186F6"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72137C6E"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Sweep Phase</w:t>
      </w:r>
      <w:r>
        <w:rPr>
          <w:rFonts w:ascii="Helvetica Neue" w:hAnsi="Helvetica Neue" w:cs="Helvetica Neue"/>
          <w:color w:val="353535"/>
        </w:rPr>
        <w:t> As the name suggests it “sweeps” the unreachable objects i.e. it clears the heap memory for all the unreachable objects. All those objects whose marked value is set to false are cleared from the heap memory, for all other objects (reachable objects) the marked bit is set to true. Now the mark value for all the reachable objects is set to false, since we will run the algorithm (if required) and again we will go through the mark phase to mark all the reachable objects.</w:t>
      </w:r>
    </w:p>
    <w:p w14:paraId="70998BD5"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Algorithm – Sweep Phase</w:t>
      </w:r>
    </w:p>
    <w:p w14:paraId="4D965E98" w14:textId="77777777" w:rsidR="006F4DE5" w:rsidRDefault="006F4DE5" w:rsidP="006F4DE5">
      <w:pPr>
        <w:widowControl w:val="0"/>
        <w:autoSpaceDE w:val="0"/>
        <w:autoSpaceDN w:val="0"/>
        <w:adjustRightInd w:val="0"/>
        <w:rPr>
          <w:rFonts w:ascii="Helvetica Neue" w:hAnsi="Helvetica Neue" w:cs="Helvetica Neue"/>
          <w:color w:val="353535"/>
        </w:rPr>
      </w:pPr>
      <w:proofErr w:type="gramStart"/>
      <w:r>
        <w:rPr>
          <w:rFonts w:ascii="Helvetica Neue" w:hAnsi="Helvetica Neue" w:cs="Helvetica Neue"/>
          <w:color w:val="353535"/>
        </w:rPr>
        <w:t>Sweep(</w:t>
      </w:r>
      <w:proofErr w:type="gramEnd"/>
      <w:r>
        <w:rPr>
          <w:rFonts w:ascii="Helvetica Neue" w:hAnsi="Helvetica Neue" w:cs="Helvetica Neue"/>
          <w:color w:val="353535"/>
        </w:rPr>
        <w:t>)</w:t>
      </w:r>
    </w:p>
    <w:p w14:paraId="1CB7BC92"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For each object p in heap</w:t>
      </w:r>
    </w:p>
    <w:p w14:paraId="4FC9EE3A"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If </w:t>
      </w:r>
      <w:proofErr w:type="spellStart"/>
      <w:r>
        <w:rPr>
          <w:rFonts w:ascii="Helvetica Neue" w:hAnsi="Helvetica Neue" w:cs="Helvetica Neue"/>
          <w:color w:val="353535"/>
        </w:rPr>
        <w:t>markedBit</w:t>
      </w:r>
      <w:proofErr w:type="spellEnd"/>
      <w:r>
        <w:rPr>
          <w:rFonts w:ascii="Helvetica Neue" w:hAnsi="Helvetica Neue" w:cs="Helvetica Neue"/>
          <w:color w:val="353535"/>
        </w:rPr>
        <w:t>(p) = true then</w:t>
      </w:r>
    </w:p>
    <w:p w14:paraId="10C501F6"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proofErr w:type="spellStart"/>
      <w:r>
        <w:rPr>
          <w:rFonts w:ascii="Helvetica Neue" w:hAnsi="Helvetica Neue" w:cs="Helvetica Neue"/>
          <w:color w:val="353535"/>
        </w:rPr>
        <w:t>markedBit</w:t>
      </w:r>
      <w:proofErr w:type="spellEnd"/>
      <w:r>
        <w:rPr>
          <w:rFonts w:ascii="Helvetica Neue" w:hAnsi="Helvetica Neue" w:cs="Helvetica Neue"/>
          <w:color w:val="353535"/>
        </w:rPr>
        <w:t>(p) = false</w:t>
      </w:r>
    </w:p>
    <w:p w14:paraId="70E8FA81"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else</w:t>
      </w:r>
    </w:p>
    <w:p w14:paraId="34DF1349"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proofErr w:type="spellStart"/>
      <w:proofErr w:type="gramStart"/>
      <w:r>
        <w:rPr>
          <w:rFonts w:ascii="Helvetica Neue" w:hAnsi="Helvetica Neue" w:cs="Helvetica Neue"/>
          <w:color w:val="353535"/>
        </w:rPr>
        <w:t>heap.release</w:t>
      </w:r>
      <w:proofErr w:type="spellEnd"/>
      <w:proofErr w:type="gramEnd"/>
      <w:r>
        <w:rPr>
          <w:rFonts w:ascii="Helvetica Neue" w:hAnsi="Helvetica Neue" w:cs="Helvetica Neue"/>
          <w:color w:val="353535"/>
        </w:rPr>
        <w:t>(p)</w:t>
      </w:r>
    </w:p>
    <w:p w14:paraId="6CF3AB10" w14:textId="77777777" w:rsidR="006F4DE5" w:rsidRDefault="006F4DE5" w:rsidP="006F4DE5">
      <w:pPr>
        <w:widowControl w:val="0"/>
        <w:autoSpaceDE w:val="0"/>
        <w:autoSpaceDN w:val="0"/>
        <w:adjustRightInd w:val="0"/>
        <w:rPr>
          <w:rFonts w:ascii="Helvetica Neue" w:hAnsi="Helvetica Neue" w:cs="Helvetica Neue"/>
          <w:color w:val="353535"/>
        </w:rPr>
      </w:pPr>
    </w:p>
    <w:p w14:paraId="5AF672F5"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The </w:t>
      </w:r>
      <w:r>
        <w:rPr>
          <w:rFonts w:ascii="Helvetica Neue" w:hAnsi="Helvetica Neue" w:cs="Helvetica Neue"/>
          <w:b/>
          <w:bCs/>
          <w:color w:val="353535"/>
        </w:rPr>
        <w:t>mark-and-sweep algorithm</w:t>
      </w:r>
      <w:r>
        <w:rPr>
          <w:rFonts w:ascii="Helvetica Neue" w:hAnsi="Helvetica Neue" w:cs="Helvetica Neue"/>
          <w:color w:val="353535"/>
        </w:rPr>
        <w:t xml:space="preserve"> is called a </w:t>
      </w:r>
      <w:r>
        <w:rPr>
          <w:rFonts w:ascii="Helvetica Neue" w:hAnsi="Helvetica Neue" w:cs="Helvetica Neue"/>
          <w:b/>
          <w:bCs/>
          <w:color w:val="353535"/>
        </w:rPr>
        <w:t>tracing garbage collector</w:t>
      </w:r>
      <w:r>
        <w:rPr>
          <w:rFonts w:ascii="Helvetica Neue" w:hAnsi="Helvetica Neue" w:cs="Helvetica Neue"/>
          <w:color w:val="353535"/>
        </w:rPr>
        <w:t xml:space="preserve"> because it traces out the entire collection of objects that are directly or indirectly accessible by the program.</w:t>
      </w:r>
    </w:p>
    <w:p w14:paraId="3BA4FB71"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lastRenderedPageBreak/>
        <w:t>Example:</w:t>
      </w:r>
    </w:p>
    <w:p w14:paraId="434F011B" w14:textId="77777777" w:rsidR="006F4DE5" w:rsidRDefault="006F4DE5" w:rsidP="006F4DE5">
      <w:pPr>
        <w:widowControl w:val="0"/>
        <w:autoSpaceDE w:val="0"/>
        <w:autoSpaceDN w:val="0"/>
        <w:adjustRightInd w:val="0"/>
        <w:rPr>
          <w:rFonts w:ascii="Helvetica Neue" w:hAnsi="Helvetica Neue" w:cs="Helvetica Neue"/>
          <w:color w:val="353535"/>
        </w:rPr>
      </w:pPr>
    </w:p>
    <w:p w14:paraId="48EA4798" w14:textId="77777777" w:rsidR="006F4DE5" w:rsidRDefault="006F4DE5" w:rsidP="006F4DE5">
      <w:pPr>
        <w:widowControl w:val="0"/>
        <w:autoSpaceDE w:val="0"/>
        <w:autoSpaceDN w:val="0"/>
        <w:adjustRightInd w:val="0"/>
        <w:rPr>
          <w:rFonts w:ascii="Helvetica Neue" w:hAnsi="Helvetica Neue" w:cs="Helvetica Neue"/>
          <w:color w:val="353535"/>
        </w:rPr>
      </w:pPr>
      <w:proofErr w:type="spellStart"/>
      <w:r>
        <w:rPr>
          <w:rFonts w:ascii="Helvetica Neue" w:hAnsi="Helvetica Neue" w:cs="Helvetica Neue"/>
          <w:color w:val="353535"/>
        </w:rPr>
        <w:t>a</w:t>
      </w:r>
      <w:proofErr w:type="spellEnd"/>
      <w:r>
        <w:rPr>
          <w:rFonts w:ascii="Helvetica Neue" w:hAnsi="Helvetica Neue" w:cs="Helvetica Neue"/>
          <w:color w:val="353535"/>
        </w:rPr>
        <w:t>) All the objects have their marked bits set to false.</w:t>
      </w:r>
    </w:p>
    <w:p w14:paraId="5EC96371" w14:textId="77777777" w:rsidR="006F4DE5" w:rsidRDefault="006F4DE5" w:rsidP="006F4DE5">
      <w:pPr>
        <w:widowControl w:val="0"/>
        <w:autoSpaceDE w:val="0"/>
        <w:autoSpaceDN w:val="0"/>
        <w:adjustRightInd w:val="0"/>
        <w:rPr>
          <w:rFonts w:ascii="Helvetica Neue" w:hAnsi="Helvetica Neue" w:cs="Helvetica Neue"/>
          <w:color w:val="353535"/>
        </w:rPr>
      </w:pPr>
    </w:p>
    <w:p w14:paraId="6EF8BBFE"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noProof/>
          <w:color w:val="353535"/>
          <w:lang w:eastAsia="en-GB"/>
        </w:rPr>
        <w:drawing>
          <wp:inline distT="0" distB="0" distL="0" distR="0" wp14:anchorId="2F3A081C" wp14:editId="6055D48A">
            <wp:extent cx="5414804" cy="210151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6860" cy="2102317"/>
                    </a:xfrm>
                    <a:prstGeom prst="rect">
                      <a:avLst/>
                    </a:prstGeom>
                    <a:noFill/>
                    <a:ln>
                      <a:noFill/>
                    </a:ln>
                  </pic:spPr>
                </pic:pic>
              </a:graphicData>
            </a:graphic>
          </wp:inline>
        </w:drawing>
      </w:r>
    </w:p>
    <w:p w14:paraId="5750E639"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559D08B9"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b) Reachable objects are marked true</w:t>
      </w:r>
    </w:p>
    <w:p w14:paraId="04649041" w14:textId="77777777" w:rsidR="006F4DE5" w:rsidRDefault="006F4DE5" w:rsidP="006F4DE5">
      <w:pPr>
        <w:widowControl w:val="0"/>
        <w:autoSpaceDE w:val="0"/>
        <w:autoSpaceDN w:val="0"/>
        <w:adjustRightInd w:val="0"/>
        <w:rPr>
          <w:rFonts w:ascii="Helvetica Neue" w:hAnsi="Helvetica Neue" w:cs="Helvetica Neue"/>
          <w:color w:val="353535"/>
        </w:rPr>
      </w:pPr>
    </w:p>
    <w:p w14:paraId="20FEC86F"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noProof/>
          <w:color w:val="353535"/>
          <w:lang w:eastAsia="en-GB"/>
        </w:rPr>
        <w:drawing>
          <wp:inline distT="0" distB="0" distL="0" distR="0" wp14:anchorId="57C79F14" wp14:editId="202EA027">
            <wp:extent cx="5663925" cy="2198204"/>
            <wp:effectExtent l="0" t="0" r="63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5120" cy="2202549"/>
                    </a:xfrm>
                    <a:prstGeom prst="rect">
                      <a:avLst/>
                    </a:prstGeom>
                    <a:noFill/>
                    <a:ln>
                      <a:noFill/>
                    </a:ln>
                  </pic:spPr>
                </pic:pic>
              </a:graphicData>
            </a:graphic>
          </wp:inline>
        </w:drawing>
      </w:r>
    </w:p>
    <w:p w14:paraId="695C145A" w14:textId="77777777" w:rsidR="006F4DE5" w:rsidRDefault="006F4DE5" w:rsidP="006F4DE5">
      <w:pPr>
        <w:widowControl w:val="0"/>
        <w:autoSpaceDE w:val="0"/>
        <w:autoSpaceDN w:val="0"/>
        <w:adjustRightInd w:val="0"/>
        <w:rPr>
          <w:rFonts w:ascii="Helvetica Neue" w:hAnsi="Helvetica Neue" w:cs="Helvetica Neue"/>
          <w:color w:val="353535"/>
        </w:rPr>
      </w:pPr>
    </w:p>
    <w:p w14:paraId="0C85AC39"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c) </w:t>
      </w:r>
      <w:proofErr w:type="gramStart"/>
      <w:r>
        <w:rPr>
          <w:rFonts w:ascii="Helvetica Neue" w:hAnsi="Helvetica Neue" w:cs="Helvetica Neue"/>
          <w:color w:val="353535"/>
        </w:rPr>
        <w:t>Non reachable</w:t>
      </w:r>
      <w:proofErr w:type="gramEnd"/>
      <w:r>
        <w:rPr>
          <w:rFonts w:ascii="Helvetica Neue" w:hAnsi="Helvetica Neue" w:cs="Helvetica Neue"/>
          <w:color w:val="353535"/>
        </w:rPr>
        <w:t xml:space="preserve"> objects are cleared from the heap.</w:t>
      </w:r>
    </w:p>
    <w:p w14:paraId="7F2CACEB" w14:textId="77777777" w:rsidR="006F4DE5" w:rsidRDefault="006F4DE5" w:rsidP="006F4DE5">
      <w:pPr>
        <w:widowControl w:val="0"/>
        <w:autoSpaceDE w:val="0"/>
        <w:autoSpaceDN w:val="0"/>
        <w:adjustRightInd w:val="0"/>
        <w:rPr>
          <w:rFonts w:ascii="Helvetica Neue" w:hAnsi="Helvetica Neue" w:cs="Helvetica Neue"/>
          <w:color w:val="353535"/>
        </w:rPr>
      </w:pPr>
    </w:p>
    <w:p w14:paraId="6FF2A5A2" w14:textId="77777777" w:rsidR="006F4DE5" w:rsidRDefault="006F4DE5" w:rsidP="006F4DE5">
      <w:pPr>
        <w:widowControl w:val="0"/>
        <w:autoSpaceDE w:val="0"/>
        <w:autoSpaceDN w:val="0"/>
        <w:adjustRightInd w:val="0"/>
        <w:rPr>
          <w:rFonts w:ascii="Helvetica Neue" w:hAnsi="Helvetica Neue" w:cs="Helvetica Neue"/>
          <w:color w:val="353535"/>
        </w:rPr>
      </w:pPr>
    </w:p>
    <w:p w14:paraId="4AC93834" w14:textId="77777777" w:rsidR="006F4DE5" w:rsidRDefault="006F4DE5" w:rsidP="006F4DE5">
      <w:pPr>
        <w:widowControl w:val="0"/>
        <w:autoSpaceDE w:val="0"/>
        <w:autoSpaceDN w:val="0"/>
        <w:adjustRightInd w:val="0"/>
        <w:rPr>
          <w:rFonts w:ascii="Helvetica Neue" w:hAnsi="Helvetica Neue" w:cs="Helvetica Neue"/>
          <w:color w:val="353535"/>
        </w:rPr>
      </w:pPr>
      <w:bookmarkStart w:id="0" w:name="_GoBack"/>
      <w:r>
        <w:rPr>
          <w:rFonts w:ascii="Helvetica Neue" w:hAnsi="Helvetica Neue" w:cs="Helvetica Neue"/>
          <w:noProof/>
          <w:color w:val="353535"/>
          <w:lang w:eastAsia="en-GB"/>
        </w:rPr>
        <w:drawing>
          <wp:inline distT="0" distB="0" distL="0" distR="0" wp14:anchorId="37C2C27F" wp14:editId="45AC632B">
            <wp:extent cx="5997575" cy="230546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245" cy="2308409"/>
                    </a:xfrm>
                    <a:prstGeom prst="rect">
                      <a:avLst/>
                    </a:prstGeom>
                    <a:noFill/>
                    <a:ln>
                      <a:noFill/>
                    </a:ln>
                  </pic:spPr>
                </pic:pic>
              </a:graphicData>
            </a:graphic>
          </wp:inline>
        </w:drawing>
      </w:r>
      <w:bookmarkEnd w:id="0"/>
    </w:p>
    <w:p w14:paraId="247E0293" w14:textId="77777777" w:rsidR="006F4DE5" w:rsidRDefault="006F4DE5" w:rsidP="006F4DE5">
      <w:pPr>
        <w:widowControl w:val="0"/>
        <w:autoSpaceDE w:val="0"/>
        <w:autoSpaceDN w:val="0"/>
        <w:adjustRightInd w:val="0"/>
        <w:rPr>
          <w:rFonts w:ascii="Helvetica Neue" w:hAnsi="Helvetica Neue" w:cs="Helvetica Neue"/>
          <w:color w:val="353535"/>
        </w:rPr>
      </w:pPr>
    </w:p>
    <w:p w14:paraId="11359985" w14:textId="77777777" w:rsidR="006F4DE5" w:rsidRDefault="006F4DE5" w:rsidP="006F4DE5">
      <w:pPr>
        <w:widowControl w:val="0"/>
        <w:autoSpaceDE w:val="0"/>
        <w:autoSpaceDN w:val="0"/>
        <w:adjustRightInd w:val="0"/>
        <w:rPr>
          <w:rFonts w:ascii="Helvetica Neue" w:hAnsi="Helvetica Neue" w:cs="Helvetica Neue"/>
          <w:color w:val="353535"/>
        </w:rPr>
      </w:pPr>
    </w:p>
    <w:p w14:paraId="504F4E2B" w14:textId="77777777" w:rsidR="006F4DE5" w:rsidRDefault="006F4DE5" w:rsidP="006F4DE5">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Advantages of Mark and Sweep Algorithm </w:t>
      </w:r>
    </w:p>
    <w:p w14:paraId="0D76B312" w14:textId="77777777" w:rsidR="006F4DE5" w:rsidRDefault="006F4DE5" w:rsidP="006F4DE5">
      <w:pPr>
        <w:widowControl w:val="0"/>
        <w:numPr>
          <w:ilvl w:val="0"/>
          <w:numId w:val="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It handles the case with cyclic references, even in case of a cycle, this algorithm never ends up in an infinite loop.</w:t>
      </w:r>
    </w:p>
    <w:p w14:paraId="1DC07F26" w14:textId="77777777" w:rsidR="006F4DE5" w:rsidRDefault="006F4DE5" w:rsidP="006F4DE5">
      <w:pPr>
        <w:widowControl w:val="0"/>
        <w:numPr>
          <w:ilvl w:val="0"/>
          <w:numId w:val="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There are no additional overheads incurred during the execution of the algorithm.</w:t>
      </w:r>
    </w:p>
    <w:p w14:paraId="7CDAA4D3" w14:textId="77777777" w:rsidR="006F4DE5" w:rsidRDefault="006F4DE5" w:rsidP="006F4DE5">
      <w:pPr>
        <w:widowControl w:val="0"/>
        <w:autoSpaceDE w:val="0"/>
        <w:autoSpaceDN w:val="0"/>
        <w:adjustRightInd w:val="0"/>
        <w:jc w:val="both"/>
        <w:rPr>
          <w:rFonts w:ascii="Helvetica Neue" w:hAnsi="Helvetica Neue" w:cs="Helvetica Neue"/>
          <w:color w:val="353535"/>
        </w:rPr>
      </w:pPr>
    </w:p>
    <w:p w14:paraId="6AF2328D" w14:textId="77777777" w:rsidR="006F4DE5" w:rsidRDefault="006F4DE5" w:rsidP="006F4DE5">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Disadvantages of Mark and Sweep Algorithm </w:t>
      </w:r>
    </w:p>
    <w:p w14:paraId="688A4DD2" w14:textId="77777777" w:rsidR="006F4DE5" w:rsidRDefault="006F4DE5" w:rsidP="006F4DE5">
      <w:pPr>
        <w:widowControl w:val="0"/>
        <w:numPr>
          <w:ilvl w:val="0"/>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The main disadvantage of the mark-and-sweep approach is the fact that that normal program execution is suspended while the garbage collection algorithm runs.</w:t>
      </w:r>
    </w:p>
    <w:p w14:paraId="1CD86235" w14:textId="77777777" w:rsidR="006F4DE5" w:rsidRDefault="006F4DE5" w:rsidP="006F4DE5">
      <w:pPr>
        <w:widowControl w:val="0"/>
        <w:autoSpaceDE w:val="0"/>
        <w:autoSpaceDN w:val="0"/>
        <w:adjustRightInd w:val="0"/>
        <w:jc w:val="both"/>
        <w:rPr>
          <w:rFonts w:ascii="Helvetica Neue" w:hAnsi="Helvetica Neue" w:cs="Helvetica Neue"/>
          <w:color w:val="353535"/>
        </w:rPr>
      </w:pPr>
    </w:p>
    <w:p w14:paraId="343C5AD4" w14:textId="77777777" w:rsidR="006F4DE5" w:rsidRDefault="006F4DE5" w:rsidP="006F4DE5">
      <w:pPr>
        <w:widowControl w:val="0"/>
        <w:numPr>
          <w:ilvl w:val="0"/>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 xml:space="preserve">Other disadvantage is that, after the Mark and Sweep Algorithm is run several times on a program, reachable objects end up being separated by many, small unused memory regions. Look at the below figure for better </w:t>
      </w:r>
      <w:proofErr w:type="gramStart"/>
      <w:r>
        <w:rPr>
          <w:rFonts w:ascii="Helvetica Neue" w:hAnsi="Helvetica Neue" w:cs="Helvetica Neue"/>
          <w:color w:val="353535"/>
        </w:rPr>
        <w:t>understanding.(</w:t>
      </w:r>
      <w:proofErr w:type="gramEnd"/>
      <w:r>
        <w:rPr>
          <w:rFonts w:ascii="Helvetica Neue" w:hAnsi="Helvetica Neue" w:cs="Helvetica Neue"/>
          <w:b/>
          <w:bCs/>
          <w:color w:val="353535"/>
        </w:rPr>
        <w:t>Fragmentation issue</w:t>
      </w:r>
      <w:r>
        <w:rPr>
          <w:rFonts w:ascii="Helvetica Neue" w:hAnsi="Helvetica Neue" w:cs="Helvetica Neue"/>
          <w:color w:val="353535"/>
        </w:rPr>
        <w:t>)</w:t>
      </w:r>
    </w:p>
    <w:p w14:paraId="0A754D1D" w14:textId="77777777" w:rsidR="006F4DE5" w:rsidRDefault="006F4DE5" w:rsidP="006F4DE5">
      <w:pPr>
        <w:widowControl w:val="0"/>
        <w:autoSpaceDE w:val="0"/>
        <w:autoSpaceDN w:val="0"/>
        <w:adjustRightInd w:val="0"/>
        <w:rPr>
          <w:rFonts w:ascii="Helvetica Neue" w:hAnsi="Helvetica Neue" w:cs="Helvetica Neue"/>
          <w:color w:val="353535"/>
        </w:rPr>
      </w:pPr>
    </w:p>
    <w:p w14:paraId="511BF9B2"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noProof/>
          <w:color w:val="353535"/>
          <w:lang w:eastAsia="en-GB"/>
        </w:rPr>
        <w:drawing>
          <wp:inline distT="0" distB="0" distL="0" distR="0" wp14:anchorId="01654B15" wp14:editId="25FE0BAB">
            <wp:extent cx="5104765" cy="11607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4765" cy="1160780"/>
                    </a:xfrm>
                    <a:prstGeom prst="rect">
                      <a:avLst/>
                    </a:prstGeom>
                    <a:noFill/>
                    <a:ln>
                      <a:noFill/>
                    </a:ln>
                  </pic:spPr>
                </pic:pic>
              </a:graphicData>
            </a:graphic>
          </wp:inline>
        </w:drawing>
      </w:r>
    </w:p>
    <w:p w14:paraId="3947094A" w14:textId="77777777" w:rsidR="006F4DE5" w:rsidRDefault="006F4DE5" w:rsidP="006F4DE5">
      <w:pPr>
        <w:widowControl w:val="0"/>
        <w:autoSpaceDE w:val="0"/>
        <w:autoSpaceDN w:val="0"/>
        <w:adjustRightInd w:val="0"/>
        <w:rPr>
          <w:rFonts w:ascii="Helvetica Neue" w:hAnsi="Helvetica Neue" w:cs="Helvetica Neue"/>
          <w:color w:val="353535"/>
        </w:rPr>
      </w:pPr>
    </w:p>
    <w:p w14:paraId="753C3DBC"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Here white blocks denote the free memory, while the grey blocks denote the memory taken by all the reachable objects.</w:t>
      </w:r>
    </w:p>
    <w:p w14:paraId="23195E0B"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Now the free segments (which are denoted by white </w:t>
      </w:r>
      <w:proofErr w:type="spellStart"/>
      <w:r>
        <w:rPr>
          <w:rFonts w:ascii="Helvetica Neue" w:hAnsi="Helvetica Neue" w:cs="Helvetica Neue"/>
          <w:color w:val="353535"/>
        </w:rPr>
        <w:t>color</w:t>
      </w:r>
      <w:proofErr w:type="spellEnd"/>
      <w:r>
        <w:rPr>
          <w:rFonts w:ascii="Helvetica Neue" w:hAnsi="Helvetica Neue" w:cs="Helvetica Neue"/>
          <w:color w:val="353535"/>
        </w:rPr>
        <w:t>) are of varying size let’s say the 5 free segments are of size 1, 1, 2, 3, 5 (size in units).</w:t>
      </w:r>
    </w:p>
    <w:p w14:paraId="1F399282" w14:textId="77777777" w:rsidR="006F4DE5" w:rsidRDefault="006F4DE5" w:rsidP="006F4DE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Now we need to create an object which takes 10 units of memory, now assuming that memory can be allocated only in contiguous form of blocks, the creation of object isn’t possible although we have an available memory space of 12 units and it will cause </w:t>
      </w:r>
      <w:proofErr w:type="spellStart"/>
      <w:r>
        <w:rPr>
          <w:rFonts w:ascii="Helvetica Neue" w:hAnsi="Helvetica Neue" w:cs="Helvetica Neue"/>
          <w:color w:val="353535"/>
        </w:rPr>
        <w:t>OutOfMemory</w:t>
      </w:r>
      <w:proofErr w:type="spellEnd"/>
      <w:r>
        <w:rPr>
          <w:rFonts w:ascii="Helvetica Neue" w:hAnsi="Helvetica Neue" w:cs="Helvetica Neue"/>
          <w:color w:val="353535"/>
        </w:rPr>
        <w:t xml:space="preserve"> error. This problem is termed as “Fragmentation”. We have memory available in “fragments” but we are unable to utilize that memory space.</w:t>
      </w:r>
    </w:p>
    <w:p w14:paraId="7EB635C7" w14:textId="77777777" w:rsidR="005A1C7D" w:rsidRDefault="006F4DE5" w:rsidP="006F4DE5">
      <w:r>
        <w:rPr>
          <w:rFonts w:ascii="Helvetica Neue" w:hAnsi="Helvetica Neue" w:cs="Helvetica Neue"/>
          <w:color w:val="353535"/>
        </w:rPr>
        <w:t>We can reduce the fragmentation by compaction; we shuffle the memory content to place all the free memory blocks together to form one large block. Now consider the above example, after compaction we have a continuous block of free memory of size 12 units so now we can allocate memory to an object of size 10 units.</w:t>
      </w:r>
    </w:p>
    <w:sectPr w:rsidR="005A1C7D" w:rsidSect="002504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E5"/>
    <w:rsid w:val="00250467"/>
    <w:rsid w:val="00473407"/>
    <w:rsid w:val="006F4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62D0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eeksforgeeks.org/depth-first-traversal-for-a-graph/"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3514</Characters>
  <Application>Microsoft Macintosh Word</Application>
  <DocSecurity>0</DocSecurity>
  <Lines>29</Lines>
  <Paragraphs>8</Paragraphs>
  <ScaleCrop>false</ScaleCrop>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2018-11-10T08:45:00Z</dcterms:created>
  <dcterms:modified xsi:type="dcterms:W3CDTF">2018-11-10T08:45:00Z</dcterms:modified>
</cp:coreProperties>
</file>